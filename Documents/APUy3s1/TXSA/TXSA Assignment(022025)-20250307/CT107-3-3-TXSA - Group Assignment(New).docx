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80A0E8B" w14:textId="31909699" w:rsidR="009144AC" w:rsidRDefault="009144AC" w:rsidP="009144AC">
      <w:pPr>
        <w:spacing w:line="360" w:lineRule="auto"/>
        <w:rPr>
          <w:rFonts w:ascii="Times New Roman" w:hAnsi="Times New Roman"/>
          <w:sz w:val="24"/>
          <w:szCs w:val="24"/>
        </w:rPr>
      </w:pPr>
      <w:r w:rsidRPr="002E2F74">
        <w:rPr>
          <w:rFonts w:ascii="Times New Roman" w:hAnsi="Times New Roman"/>
          <w:b/>
          <w:sz w:val="24"/>
          <w:szCs w:val="24"/>
        </w:rPr>
        <w:t>Group:</w:t>
      </w:r>
      <w:r w:rsidRPr="002E2F74">
        <w:rPr>
          <w:rFonts w:ascii="Times New Roman" w:hAnsi="Times New Roman"/>
          <w:sz w:val="24"/>
          <w:szCs w:val="24"/>
        </w:rPr>
        <w:t xml:space="preserve"> Form a group comprises of </w:t>
      </w:r>
      <w:r w:rsidR="003422D3" w:rsidRPr="003422D3">
        <w:rPr>
          <w:rFonts w:ascii="Times New Roman" w:hAnsi="Times New Roman"/>
          <w:b/>
          <w:bCs/>
          <w:color w:val="FF0000"/>
          <w:sz w:val="24"/>
          <w:szCs w:val="24"/>
        </w:rPr>
        <w:t xml:space="preserve">Strictly </w:t>
      </w:r>
      <w:r w:rsidRPr="003422D3">
        <w:rPr>
          <w:rFonts w:ascii="Times New Roman" w:hAnsi="Times New Roman"/>
          <w:b/>
          <w:bCs/>
          <w:color w:val="FF0000"/>
          <w:sz w:val="24"/>
          <w:szCs w:val="24"/>
        </w:rPr>
        <w:t xml:space="preserve">Four </w:t>
      </w:r>
      <w:r w:rsidRPr="002E2F74">
        <w:rPr>
          <w:rFonts w:ascii="Times New Roman" w:hAnsi="Times New Roman"/>
          <w:sz w:val="24"/>
          <w:szCs w:val="24"/>
        </w:rPr>
        <w:t xml:space="preserve">members to work on this </w:t>
      </w:r>
      <w:r>
        <w:rPr>
          <w:rFonts w:ascii="Times New Roman" w:hAnsi="Times New Roman"/>
          <w:sz w:val="24"/>
          <w:szCs w:val="24"/>
        </w:rPr>
        <w:t xml:space="preserve">assessment </w:t>
      </w:r>
      <w:r w:rsidRPr="002E2F74">
        <w:rPr>
          <w:rFonts w:ascii="Times New Roman" w:hAnsi="Times New Roman"/>
          <w:sz w:val="24"/>
          <w:szCs w:val="24"/>
        </w:rPr>
        <w:t>component.</w:t>
      </w:r>
      <w:r>
        <w:rPr>
          <w:rFonts w:ascii="Times New Roman" w:hAnsi="Times New Roman"/>
          <w:sz w:val="24"/>
          <w:szCs w:val="24"/>
        </w:rPr>
        <w:t xml:space="preserve"> Group members are expected to hold equal responsibility in completing the assignment.</w:t>
      </w:r>
    </w:p>
    <w:p w14:paraId="283C22D5" w14:textId="77777777" w:rsidR="009144AC" w:rsidRDefault="009144AC" w:rsidP="009144AC">
      <w:pPr>
        <w:spacing w:line="360" w:lineRule="auto"/>
        <w:rPr>
          <w:rFonts w:ascii="Times New Roman" w:hAnsi="Times New Roman"/>
          <w:sz w:val="24"/>
          <w:szCs w:val="24"/>
        </w:rPr>
      </w:pPr>
    </w:p>
    <w:p w14:paraId="175EA6A5" w14:textId="77777777" w:rsidR="009144AC" w:rsidRPr="001767CD" w:rsidRDefault="009144AC" w:rsidP="009144AC">
      <w:pPr>
        <w:pStyle w:val="Header1"/>
        <w:numPr>
          <w:ilvl w:val="0"/>
          <w:numId w:val="0"/>
        </w:numPr>
        <w:rPr>
          <w:rFonts w:ascii="Times New Roman" w:hAnsi="Times New Roman"/>
        </w:rPr>
      </w:pPr>
      <w:r w:rsidRPr="00E53C63">
        <w:rPr>
          <w:rFonts w:ascii="Times New Roman" w:hAnsi="Times New Roman"/>
        </w:rPr>
        <w:t>Assignment - Group - Part A (</w:t>
      </w:r>
      <w:r>
        <w:rPr>
          <w:rFonts w:ascii="Times New Roman" w:hAnsi="Times New Roman"/>
        </w:rPr>
        <w:t>50 Marks</w:t>
      </w:r>
      <w:r w:rsidRPr="00E53C63">
        <w:rPr>
          <w:rFonts w:ascii="Times New Roman" w:hAnsi="Times New Roman"/>
        </w:rPr>
        <w:t>)</w:t>
      </w:r>
    </w:p>
    <w:p w14:paraId="282ABA90" w14:textId="5AA2A018" w:rsidR="009419CB" w:rsidRDefault="009419CB" w:rsidP="009419CB">
      <w:pPr>
        <w:spacing w:line="360" w:lineRule="auto"/>
        <w:rPr>
          <w:rFonts w:ascii="Times New Roman" w:hAnsi="Times New Roman"/>
          <w:sz w:val="24"/>
          <w:szCs w:val="24"/>
        </w:rPr>
      </w:pPr>
      <w:r w:rsidRPr="0007504D">
        <w:rPr>
          <w:rFonts w:ascii="Times New Roman" w:hAnsi="Times New Roman"/>
          <w:sz w:val="24"/>
          <w:szCs w:val="24"/>
        </w:rPr>
        <w:t xml:space="preserve">In this part of the assignment, you are expected to carry out </w:t>
      </w:r>
      <w:r w:rsidRPr="0007504D">
        <w:rPr>
          <w:rFonts w:ascii="Times New Roman" w:hAnsi="Times New Roman"/>
          <w:b/>
          <w:bCs/>
          <w:sz w:val="24"/>
          <w:szCs w:val="24"/>
        </w:rPr>
        <w:t>practical text pre-processing, basic processing, and text normalization</w:t>
      </w:r>
      <w:r w:rsidRPr="0007504D">
        <w:rPr>
          <w:rFonts w:ascii="Times New Roman" w:hAnsi="Times New Roman"/>
          <w:bCs/>
          <w:sz w:val="24"/>
          <w:szCs w:val="24"/>
        </w:rPr>
        <w:t xml:space="preserve"> in Python</w:t>
      </w:r>
      <w:r w:rsidRPr="0007504D">
        <w:rPr>
          <w:rFonts w:ascii="Times New Roman" w:hAnsi="Times New Roman"/>
          <w:sz w:val="24"/>
          <w:szCs w:val="24"/>
        </w:rPr>
        <w:t xml:space="preserve"> using Natural Language Toolkit (NLTK), Regular Expression (re), and textblob. </w:t>
      </w:r>
    </w:p>
    <w:p w14:paraId="3CFB6029" w14:textId="77777777" w:rsidR="00BB2EBF" w:rsidRPr="0007504D" w:rsidRDefault="00BB2EBF" w:rsidP="00BB2EBF">
      <w:pPr>
        <w:spacing w:line="360" w:lineRule="auto"/>
        <w:rPr>
          <w:rFonts w:ascii="Times New Roman" w:hAnsi="Times New Roman"/>
          <w:sz w:val="24"/>
          <w:szCs w:val="24"/>
        </w:rPr>
      </w:pPr>
      <w:r w:rsidRPr="0007504D">
        <w:rPr>
          <w:rFonts w:ascii="Times New Roman" w:hAnsi="Times New Roman"/>
          <w:sz w:val="24"/>
          <w:szCs w:val="24"/>
        </w:rPr>
        <w:t xml:space="preserve">Work on the following questions and write suitable answers along with Python codes. Share the relevant codes in the appropriate position to support each answer in the report. </w:t>
      </w:r>
    </w:p>
    <w:p w14:paraId="12A4DDD6" w14:textId="77777777" w:rsidR="00BB2EBF" w:rsidRPr="0007504D" w:rsidRDefault="00BB2EBF" w:rsidP="00BB2EBF">
      <w:pPr>
        <w:pStyle w:val="Header2"/>
        <w:numPr>
          <w:ilvl w:val="0"/>
          <w:numId w:val="0"/>
        </w:numPr>
        <w:spacing w:line="360" w:lineRule="auto"/>
        <w:rPr>
          <w:rFonts w:ascii="Times New Roman" w:hAnsi="Times New Roman"/>
        </w:rPr>
      </w:pPr>
      <w:r w:rsidRPr="0007504D">
        <w:rPr>
          <w:rFonts w:ascii="Times New Roman" w:hAnsi="Times New Roman"/>
        </w:rPr>
        <w:t>Text Data</w:t>
      </w:r>
    </w:p>
    <w:p w14:paraId="59DF2585" w14:textId="3F750C03" w:rsidR="00BB2EBF" w:rsidRPr="0007504D" w:rsidRDefault="00BB2EBF" w:rsidP="00BB2EBF">
      <w:pPr>
        <w:spacing w:line="360" w:lineRule="auto"/>
        <w:rPr>
          <w:rFonts w:ascii="Times New Roman" w:hAnsi="Times New Roman"/>
          <w:sz w:val="24"/>
          <w:szCs w:val="24"/>
        </w:rPr>
      </w:pPr>
      <w:r w:rsidRPr="0007504D">
        <w:rPr>
          <w:rFonts w:ascii="Times New Roman" w:hAnsi="Times New Roman"/>
          <w:sz w:val="24"/>
          <w:szCs w:val="24"/>
        </w:rPr>
        <w:t xml:space="preserve">Use </w:t>
      </w:r>
      <w:r w:rsidRPr="0007504D">
        <w:rPr>
          <w:rFonts w:ascii="Times New Roman" w:hAnsi="Times New Roman"/>
          <w:b/>
          <w:sz w:val="24"/>
          <w:szCs w:val="24"/>
        </w:rPr>
        <w:t>Data_1.txt</w:t>
      </w:r>
      <w:r w:rsidRPr="0007504D">
        <w:rPr>
          <w:rFonts w:ascii="Times New Roman" w:hAnsi="Times New Roman"/>
          <w:sz w:val="24"/>
          <w:szCs w:val="24"/>
        </w:rPr>
        <w:t xml:space="preserve"> to answer Q1 </w:t>
      </w:r>
      <w:r>
        <w:rPr>
          <w:rFonts w:ascii="Times New Roman" w:hAnsi="Times New Roman"/>
          <w:sz w:val="24"/>
          <w:szCs w:val="24"/>
        </w:rPr>
        <w:t>&amp;</w:t>
      </w:r>
      <w:r w:rsidRPr="0007504D">
        <w:rPr>
          <w:rFonts w:ascii="Times New Roman" w:hAnsi="Times New Roman"/>
          <w:sz w:val="24"/>
          <w:szCs w:val="24"/>
        </w:rPr>
        <w:t xml:space="preserve"> Q</w:t>
      </w:r>
      <w:r>
        <w:rPr>
          <w:rFonts w:ascii="Times New Roman" w:hAnsi="Times New Roman"/>
          <w:sz w:val="24"/>
          <w:szCs w:val="24"/>
        </w:rPr>
        <w:t>2</w:t>
      </w:r>
      <w:r w:rsidRPr="0007504D">
        <w:rPr>
          <w:rFonts w:ascii="Times New Roman" w:hAnsi="Times New Roman"/>
          <w:sz w:val="24"/>
          <w:szCs w:val="24"/>
        </w:rPr>
        <w:t xml:space="preserve"> and use </w:t>
      </w:r>
      <w:r w:rsidRPr="0007504D">
        <w:rPr>
          <w:rFonts w:ascii="Times New Roman" w:hAnsi="Times New Roman"/>
          <w:b/>
          <w:sz w:val="24"/>
          <w:szCs w:val="24"/>
        </w:rPr>
        <w:t>Data_2.txt</w:t>
      </w:r>
      <w:r w:rsidRPr="0007504D">
        <w:rPr>
          <w:rFonts w:ascii="Times New Roman" w:hAnsi="Times New Roman"/>
          <w:sz w:val="24"/>
          <w:szCs w:val="24"/>
        </w:rPr>
        <w:t xml:space="preserve"> to answer Q</w:t>
      </w:r>
      <w:r>
        <w:rPr>
          <w:rFonts w:ascii="Times New Roman" w:hAnsi="Times New Roman"/>
          <w:sz w:val="24"/>
          <w:szCs w:val="24"/>
        </w:rPr>
        <w:t>3</w:t>
      </w:r>
      <w:r w:rsidRPr="0007504D">
        <w:rPr>
          <w:rFonts w:ascii="Times New Roman" w:hAnsi="Times New Roman"/>
          <w:sz w:val="24"/>
          <w:szCs w:val="24"/>
        </w:rPr>
        <w:t xml:space="preserve"> given in </w:t>
      </w:r>
      <w:r w:rsidRPr="0007504D">
        <w:rPr>
          <w:rStyle w:val="CodeinTextChar"/>
          <w:rFonts w:ascii="Times New Roman" w:hAnsi="Times New Roman" w:cs="Times New Roman"/>
          <w:sz w:val="24"/>
          <w:szCs w:val="24"/>
        </w:rPr>
        <w:t>Assignment Data.zip</w:t>
      </w:r>
      <w:r w:rsidRPr="0007504D">
        <w:rPr>
          <w:rStyle w:val="CodeinTextChar"/>
          <w:rFonts w:ascii="Times New Roman" w:hAnsi="Times New Roman" w:cs="Times New Roman"/>
          <w:b w:val="0"/>
          <w:sz w:val="24"/>
          <w:szCs w:val="24"/>
        </w:rPr>
        <w:t>.</w:t>
      </w:r>
      <w:r w:rsidRPr="0007504D">
        <w:rPr>
          <w:rFonts w:ascii="Times New Roman" w:hAnsi="Times New Roman"/>
          <w:sz w:val="24"/>
          <w:szCs w:val="24"/>
        </w:rPr>
        <w:t xml:space="preserve"> </w:t>
      </w:r>
    </w:p>
    <w:p w14:paraId="60AF43CB" w14:textId="76988646" w:rsidR="00BB2EBF" w:rsidRPr="0007504D" w:rsidRDefault="00BB2EBF" w:rsidP="00BB2EBF">
      <w:pPr>
        <w:pStyle w:val="Header2"/>
        <w:numPr>
          <w:ilvl w:val="0"/>
          <w:numId w:val="0"/>
        </w:numPr>
        <w:spacing w:line="360" w:lineRule="auto"/>
        <w:rPr>
          <w:rFonts w:ascii="Times New Roman" w:hAnsi="Times New Roman"/>
        </w:rPr>
      </w:pPr>
      <w:bookmarkStart w:id="0" w:name="_Toc499991043"/>
      <w:r w:rsidRPr="0007504D">
        <w:rPr>
          <w:rFonts w:ascii="Times New Roman" w:hAnsi="Times New Roman"/>
        </w:rPr>
        <w:t xml:space="preserve">Q1. </w:t>
      </w:r>
      <w:bookmarkEnd w:id="0"/>
      <w:r w:rsidRPr="0007504D">
        <w:rPr>
          <w:rFonts w:ascii="Times New Roman" w:hAnsi="Times New Roman"/>
        </w:rPr>
        <w:t xml:space="preserve">Form tokenization </w:t>
      </w:r>
      <w:r>
        <w:rPr>
          <w:rFonts w:ascii="Times New Roman" w:hAnsi="Times New Roman"/>
        </w:rPr>
        <w:t xml:space="preserve">and </w:t>
      </w:r>
      <w:r w:rsidRPr="0007504D">
        <w:rPr>
          <w:rFonts w:ascii="Times New Roman" w:hAnsi="Times New Roman"/>
        </w:rPr>
        <w:t xml:space="preserve">Filter stop words </w:t>
      </w:r>
      <w:r>
        <w:rPr>
          <w:rFonts w:ascii="Times New Roman" w:hAnsi="Times New Roman"/>
        </w:rPr>
        <w:t>&amp;</w:t>
      </w:r>
      <w:r w:rsidRPr="0007504D">
        <w:rPr>
          <w:rFonts w:ascii="Times New Roman" w:hAnsi="Times New Roman"/>
        </w:rPr>
        <w:t xml:space="preserve"> punctuation (</w:t>
      </w:r>
      <w:r w:rsidR="009A18D8">
        <w:rPr>
          <w:rFonts w:ascii="Times New Roman" w:hAnsi="Times New Roman"/>
        </w:rPr>
        <w:t>10</w:t>
      </w:r>
      <w:r w:rsidRPr="0007504D">
        <w:rPr>
          <w:rFonts w:ascii="Times New Roman" w:hAnsi="Times New Roman"/>
        </w:rPr>
        <w:t xml:space="preserve"> marks)</w:t>
      </w:r>
    </w:p>
    <w:p w14:paraId="3481B1C1" w14:textId="22B1C1E5" w:rsidR="00BB2EBF" w:rsidRPr="0007504D" w:rsidRDefault="00BB2EBF" w:rsidP="00BB2EBF">
      <w:pPr>
        <w:pStyle w:val="ListParagraph"/>
        <w:numPr>
          <w:ilvl w:val="0"/>
          <w:numId w:val="21"/>
        </w:numPr>
        <w:spacing w:line="360" w:lineRule="auto"/>
        <w:rPr>
          <w:rFonts w:ascii="Times New Roman" w:hAnsi="Times New Roman"/>
          <w:sz w:val="24"/>
          <w:szCs w:val="24"/>
        </w:rPr>
      </w:pPr>
      <w:r w:rsidRPr="0007504D">
        <w:rPr>
          <w:rFonts w:ascii="Times New Roman" w:hAnsi="Times New Roman"/>
          <w:sz w:val="24"/>
          <w:szCs w:val="24"/>
        </w:rPr>
        <w:t xml:space="preserve">Demonstrate word tokenisation using the </w:t>
      </w:r>
      <w:r w:rsidRPr="0007504D">
        <w:rPr>
          <w:rFonts w:ascii="Times New Roman" w:hAnsi="Times New Roman"/>
          <w:i/>
          <w:sz w:val="24"/>
          <w:szCs w:val="24"/>
        </w:rPr>
        <w:t>split function</w:t>
      </w:r>
      <w:r w:rsidRPr="0007504D">
        <w:rPr>
          <w:rFonts w:ascii="Times New Roman" w:hAnsi="Times New Roman"/>
          <w:sz w:val="24"/>
          <w:szCs w:val="24"/>
        </w:rPr>
        <w:t xml:space="preserve">, </w:t>
      </w:r>
      <w:r w:rsidRPr="0007504D">
        <w:rPr>
          <w:rFonts w:ascii="Times New Roman" w:hAnsi="Times New Roman"/>
          <w:i/>
          <w:sz w:val="24"/>
          <w:szCs w:val="24"/>
        </w:rPr>
        <w:t>Regular Expression and</w:t>
      </w:r>
      <w:r w:rsidRPr="0007504D">
        <w:rPr>
          <w:rFonts w:ascii="Times New Roman" w:hAnsi="Times New Roman"/>
          <w:sz w:val="24"/>
          <w:szCs w:val="24"/>
        </w:rPr>
        <w:t xml:space="preserve"> </w:t>
      </w:r>
      <w:r w:rsidRPr="0007504D">
        <w:rPr>
          <w:rFonts w:ascii="Times New Roman" w:hAnsi="Times New Roman"/>
          <w:i/>
          <w:sz w:val="24"/>
          <w:szCs w:val="24"/>
        </w:rPr>
        <w:t>NLTK packages</w:t>
      </w:r>
      <w:r w:rsidRPr="0007504D">
        <w:rPr>
          <w:rFonts w:ascii="Times New Roman" w:hAnsi="Times New Roman"/>
          <w:sz w:val="24"/>
          <w:szCs w:val="24"/>
        </w:rPr>
        <w:t xml:space="preserve"> separately and report the output. (</w:t>
      </w:r>
      <w:r w:rsidR="003539DC">
        <w:rPr>
          <w:rFonts w:ascii="Times New Roman" w:hAnsi="Times New Roman"/>
          <w:sz w:val="24"/>
          <w:szCs w:val="24"/>
        </w:rPr>
        <w:t>2</w:t>
      </w:r>
      <w:r w:rsidRPr="0007504D">
        <w:rPr>
          <w:rFonts w:ascii="Times New Roman" w:hAnsi="Times New Roman"/>
          <w:sz w:val="24"/>
          <w:szCs w:val="24"/>
        </w:rPr>
        <w:t xml:space="preserve"> marks)</w:t>
      </w:r>
    </w:p>
    <w:p w14:paraId="6E8D162C" w14:textId="4480E46B" w:rsidR="00BB2EBF" w:rsidRDefault="00BB2EBF" w:rsidP="00BB2EBF">
      <w:pPr>
        <w:pStyle w:val="ListParagraph"/>
        <w:numPr>
          <w:ilvl w:val="0"/>
          <w:numId w:val="21"/>
        </w:numPr>
        <w:spacing w:line="360" w:lineRule="auto"/>
        <w:rPr>
          <w:rFonts w:ascii="Times New Roman" w:hAnsi="Times New Roman"/>
          <w:sz w:val="24"/>
          <w:szCs w:val="24"/>
        </w:rPr>
      </w:pPr>
      <w:r w:rsidRPr="0007504D">
        <w:rPr>
          <w:rFonts w:ascii="Times New Roman" w:hAnsi="Times New Roman"/>
          <w:sz w:val="24"/>
          <w:szCs w:val="24"/>
        </w:rPr>
        <w:t xml:space="preserve">Justify the most suitable tokenisation operation for text analytics. Support your answer using obtained </w:t>
      </w:r>
      <w:r>
        <w:rPr>
          <w:rFonts w:ascii="Times New Roman" w:hAnsi="Times New Roman"/>
          <w:sz w:val="24"/>
          <w:szCs w:val="24"/>
        </w:rPr>
        <w:t>outputs</w:t>
      </w:r>
      <w:r w:rsidRPr="0007504D">
        <w:rPr>
          <w:rFonts w:ascii="Times New Roman" w:hAnsi="Times New Roman"/>
          <w:sz w:val="24"/>
          <w:szCs w:val="24"/>
        </w:rPr>
        <w:t>. (</w:t>
      </w:r>
      <w:r w:rsidR="00BF3F8E">
        <w:rPr>
          <w:rFonts w:ascii="Times New Roman" w:hAnsi="Times New Roman"/>
          <w:sz w:val="24"/>
          <w:szCs w:val="24"/>
        </w:rPr>
        <w:t>3</w:t>
      </w:r>
      <w:r w:rsidRPr="0007504D">
        <w:rPr>
          <w:rFonts w:ascii="Times New Roman" w:hAnsi="Times New Roman"/>
          <w:sz w:val="24"/>
          <w:szCs w:val="24"/>
        </w:rPr>
        <w:t xml:space="preserve"> marks)</w:t>
      </w:r>
    </w:p>
    <w:p w14:paraId="359886C1" w14:textId="6F813C0A" w:rsidR="00BB2EBF" w:rsidRPr="0007504D" w:rsidRDefault="00BB2EBF" w:rsidP="00BB2EBF">
      <w:pPr>
        <w:pStyle w:val="ListParagraph"/>
        <w:numPr>
          <w:ilvl w:val="0"/>
          <w:numId w:val="21"/>
        </w:numPr>
        <w:spacing w:line="360" w:lineRule="auto"/>
        <w:rPr>
          <w:rFonts w:ascii="Times New Roman" w:hAnsi="Times New Roman"/>
          <w:sz w:val="24"/>
          <w:szCs w:val="24"/>
        </w:rPr>
      </w:pPr>
      <w:r w:rsidRPr="0007504D">
        <w:rPr>
          <w:rFonts w:ascii="Times New Roman" w:hAnsi="Times New Roman"/>
          <w:sz w:val="24"/>
          <w:szCs w:val="24"/>
        </w:rPr>
        <w:t xml:space="preserve">Demonstrate </w:t>
      </w:r>
      <w:r w:rsidRPr="0007504D">
        <w:rPr>
          <w:rFonts w:ascii="Times New Roman" w:hAnsi="Times New Roman"/>
          <w:i/>
          <w:sz w:val="24"/>
          <w:szCs w:val="24"/>
        </w:rPr>
        <w:t>stop words and punctuations</w:t>
      </w:r>
      <w:r w:rsidRPr="0007504D">
        <w:rPr>
          <w:rFonts w:ascii="Times New Roman" w:hAnsi="Times New Roman"/>
          <w:sz w:val="24"/>
          <w:szCs w:val="24"/>
        </w:rPr>
        <w:t xml:space="preserve"> </w:t>
      </w:r>
      <w:r>
        <w:rPr>
          <w:rFonts w:ascii="Times New Roman" w:hAnsi="Times New Roman"/>
          <w:sz w:val="24"/>
          <w:szCs w:val="24"/>
        </w:rPr>
        <w:t xml:space="preserve">removal </w:t>
      </w:r>
      <w:r w:rsidRPr="0007504D">
        <w:rPr>
          <w:rFonts w:ascii="Times New Roman" w:hAnsi="Times New Roman"/>
          <w:sz w:val="24"/>
          <w:szCs w:val="24"/>
        </w:rPr>
        <w:t xml:space="preserve">and report the output </w:t>
      </w:r>
      <w:r>
        <w:rPr>
          <w:rFonts w:ascii="Times New Roman" w:hAnsi="Times New Roman"/>
          <w:sz w:val="24"/>
          <w:szCs w:val="24"/>
        </w:rPr>
        <w:t>suitably</w:t>
      </w:r>
      <w:r w:rsidR="0072698F">
        <w:rPr>
          <w:rFonts w:ascii="Times New Roman" w:hAnsi="Times New Roman"/>
          <w:sz w:val="24"/>
          <w:szCs w:val="24"/>
        </w:rPr>
        <w:t xml:space="preserve"> along with the </w:t>
      </w:r>
      <w:r w:rsidR="0072698F" w:rsidRPr="0007504D">
        <w:rPr>
          <w:rFonts w:ascii="Times New Roman" w:hAnsi="Times New Roman"/>
          <w:sz w:val="24"/>
          <w:szCs w:val="24"/>
        </w:rPr>
        <w:t>stop words found in the given text corpus</w:t>
      </w:r>
      <w:r w:rsidRPr="0007504D">
        <w:rPr>
          <w:rFonts w:ascii="Times New Roman" w:hAnsi="Times New Roman"/>
          <w:sz w:val="24"/>
          <w:szCs w:val="24"/>
        </w:rPr>
        <w:t>. (</w:t>
      </w:r>
      <w:r w:rsidR="003539DC">
        <w:rPr>
          <w:rFonts w:ascii="Times New Roman" w:hAnsi="Times New Roman"/>
          <w:sz w:val="24"/>
          <w:szCs w:val="24"/>
        </w:rPr>
        <w:t>2</w:t>
      </w:r>
      <w:r w:rsidRPr="0007504D">
        <w:rPr>
          <w:rFonts w:ascii="Times New Roman" w:hAnsi="Times New Roman"/>
          <w:sz w:val="24"/>
          <w:szCs w:val="24"/>
        </w:rPr>
        <w:t xml:space="preserve"> marks)</w:t>
      </w:r>
    </w:p>
    <w:p w14:paraId="52AD92F4" w14:textId="49B3CD11" w:rsidR="00BB2EBF" w:rsidRPr="00825287" w:rsidRDefault="00BB2EBF" w:rsidP="00BB2EBF">
      <w:pPr>
        <w:pStyle w:val="ListParagraph"/>
        <w:numPr>
          <w:ilvl w:val="0"/>
          <w:numId w:val="21"/>
        </w:numPr>
        <w:spacing w:line="360" w:lineRule="auto"/>
        <w:rPr>
          <w:rFonts w:ascii="Times New Roman" w:hAnsi="Times New Roman"/>
          <w:sz w:val="24"/>
          <w:szCs w:val="24"/>
        </w:rPr>
      </w:pPr>
      <w:r w:rsidRPr="0007504D">
        <w:rPr>
          <w:rFonts w:ascii="Times New Roman" w:hAnsi="Times New Roman"/>
          <w:sz w:val="24"/>
          <w:szCs w:val="24"/>
        </w:rPr>
        <w:t>Explain the importance of filtering the stop words and punctuations in text analytics. (</w:t>
      </w:r>
      <w:r w:rsidR="00BF3F8E">
        <w:rPr>
          <w:rFonts w:ascii="Times New Roman" w:hAnsi="Times New Roman"/>
          <w:sz w:val="24"/>
          <w:szCs w:val="24"/>
        </w:rPr>
        <w:t>3</w:t>
      </w:r>
      <w:r w:rsidRPr="0007504D">
        <w:rPr>
          <w:rFonts w:ascii="Times New Roman" w:hAnsi="Times New Roman"/>
          <w:sz w:val="24"/>
          <w:szCs w:val="24"/>
        </w:rPr>
        <w:t xml:space="preserve"> marks)</w:t>
      </w:r>
    </w:p>
    <w:p w14:paraId="67EB8AA8" w14:textId="63CF38E7" w:rsidR="00BB2EBF" w:rsidRPr="0007504D" w:rsidRDefault="00BB2EBF" w:rsidP="00BB2EBF">
      <w:pPr>
        <w:pStyle w:val="Header2"/>
        <w:numPr>
          <w:ilvl w:val="0"/>
          <w:numId w:val="0"/>
        </w:numPr>
        <w:spacing w:line="360" w:lineRule="auto"/>
        <w:rPr>
          <w:rFonts w:ascii="Times New Roman" w:hAnsi="Times New Roman"/>
        </w:rPr>
      </w:pPr>
      <w:r w:rsidRPr="0007504D">
        <w:rPr>
          <w:rFonts w:ascii="Times New Roman" w:hAnsi="Times New Roman"/>
        </w:rPr>
        <w:t>Q2. Form word stemming (</w:t>
      </w:r>
      <w:r w:rsidR="00321A5F">
        <w:rPr>
          <w:rFonts w:ascii="Times New Roman" w:hAnsi="Times New Roman"/>
        </w:rPr>
        <w:t xml:space="preserve">10 </w:t>
      </w:r>
      <w:r w:rsidRPr="0007504D">
        <w:rPr>
          <w:rFonts w:ascii="Times New Roman" w:hAnsi="Times New Roman"/>
        </w:rPr>
        <w:t>marks)</w:t>
      </w:r>
    </w:p>
    <w:p w14:paraId="52333E13" w14:textId="79AB7595" w:rsidR="00BB2EBF" w:rsidRPr="0007504D" w:rsidRDefault="00BB2EBF" w:rsidP="00BB2EBF">
      <w:pPr>
        <w:pStyle w:val="ListParagraph"/>
        <w:numPr>
          <w:ilvl w:val="0"/>
          <w:numId w:val="22"/>
        </w:numPr>
        <w:spacing w:line="360" w:lineRule="auto"/>
        <w:rPr>
          <w:rFonts w:ascii="Times New Roman" w:hAnsi="Times New Roman"/>
          <w:sz w:val="24"/>
          <w:szCs w:val="24"/>
        </w:rPr>
      </w:pPr>
      <w:r w:rsidRPr="0007504D">
        <w:rPr>
          <w:rFonts w:ascii="Times New Roman" w:hAnsi="Times New Roman"/>
          <w:sz w:val="24"/>
          <w:szCs w:val="24"/>
        </w:rPr>
        <w:t>Explain the importance of stemming in text analytics (</w:t>
      </w:r>
      <w:r w:rsidR="00682609">
        <w:rPr>
          <w:rFonts w:ascii="Times New Roman" w:hAnsi="Times New Roman"/>
          <w:sz w:val="24"/>
          <w:szCs w:val="24"/>
        </w:rPr>
        <w:t>3</w:t>
      </w:r>
      <w:r w:rsidRPr="0007504D">
        <w:rPr>
          <w:rFonts w:ascii="Times New Roman" w:hAnsi="Times New Roman"/>
          <w:sz w:val="24"/>
          <w:szCs w:val="24"/>
        </w:rPr>
        <w:t xml:space="preserve"> marks)</w:t>
      </w:r>
    </w:p>
    <w:p w14:paraId="12E14016" w14:textId="1C6CDACE" w:rsidR="00BB2EBF" w:rsidRPr="0007504D" w:rsidRDefault="00BB2EBF" w:rsidP="00BB2EBF">
      <w:pPr>
        <w:pStyle w:val="ListParagraph"/>
        <w:numPr>
          <w:ilvl w:val="0"/>
          <w:numId w:val="22"/>
        </w:numPr>
        <w:spacing w:line="360" w:lineRule="auto"/>
        <w:rPr>
          <w:rFonts w:ascii="Times New Roman" w:hAnsi="Times New Roman"/>
          <w:sz w:val="24"/>
          <w:szCs w:val="24"/>
        </w:rPr>
      </w:pPr>
      <w:r w:rsidRPr="0007504D">
        <w:rPr>
          <w:rFonts w:ascii="Times New Roman" w:hAnsi="Times New Roman"/>
          <w:sz w:val="24"/>
          <w:szCs w:val="24"/>
        </w:rPr>
        <w:t xml:space="preserve">Demonstrate word stemming using </w:t>
      </w:r>
      <w:r w:rsidRPr="0007504D">
        <w:rPr>
          <w:rFonts w:ascii="Times New Roman" w:hAnsi="Times New Roman"/>
          <w:i/>
          <w:sz w:val="24"/>
          <w:szCs w:val="24"/>
        </w:rPr>
        <w:t>Regular Expression, Porter Stemmer</w:t>
      </w:r>
      <w:r w:rsidRPr="0007504D">
        <w:rPr>
          <w:rFonts w:ascii="Times New Roman" w:hAnsi="Times New Roman"/>
          <w:sz w:val="24"/>
          <w:szCs w:val="24"/>
        </w:rPr>
        <w:t xml:space="preserve"> and </w:t>
      </w:r>
      <w:r w:rsidRPr="0007504D">
        <w:rPr>
          <w:rFonts w:ascii="Times New Roman" w:hAnsi="Times New Roman"/>
          <w:i/>
          <w:sz w:val="24"/>
          <w:szCs w:val="24"/>
        </w:rPr>
        <w:t>Lancaster Stemmer</w:t>
      </w:r>
      <w:r w:rsidRPr="0007504D">
        <w:rPr>
          <w:rFonts w:ascii="Times New Roman" w:hAnsi="Times New Roman"/>
          <w:sz w:val="24"/>
          <w:szCs w:val="24"/>
        </w:rPr>
        <w:t xml:space="preserve"> and report the output. (</w:t>
      </w:r>
      <w:r w:rsidR="00682609">
        <w:rPr>
          <w:rFonts w:ascii="Times New Roman" w:hAnsi="Times New Roman"/>
          <w:sz w:val="24"/>
          <w:szCs w:val="24"/>
        </w:rPr>
        <w:t>3</w:t>
      </w:r>
      <w:r w:rsidRPr="0007504D">
        <w:rPr>
          <w:rFonts w:ascii="Times New Roman" w:hAnsi="Times New Roman"/>
          <w:sz w:val="24"/>
          <w:szCs w:val="24"/>
        </w:rPr>
        <w:t xml:space="preserve"> marks)</w:t>
      </w:r>
    </w:p>
    <w:p w14:paraId="66645605" w14:textId="34D323D6" w:rsidR="00BB2EBF" w:rsidRPr="0007504D" w:rsidRDefault="00BB2EBF" w:rsidP="00BB2EBF">
      <w:pPr>
        <w:pStyle w:val="ListParagraph"/>
        <w:numPr>
          <w:ilvl w:val="0"/>
          <w:numId w:val="22"/>
        </w:numPr>
        <w:spacing w:line="360" w:lineRule="auto"/>
        <w:rPr>
          <w:rFonts w:ascii="Times New Roman" w:hAnsi="Times New Roman"/>
          <w:sz w:val="24"/>
          <w:szCs w:val="24"/>
        </w:rPr>
      </w:pPr>
      <w:r w:rsidRPr="0007504D">
        <w:rPr>
          <w:rFonts w:ascii="Times New Roman" w:hAnsi="Times New Roman"/>
          <w:sz w:val="24"/>
          <w:szCs w:val="24"/>
        </w:rPr>
        <w:t xml:space="preserve">Explain the differences among </w:t>
      </w:r>
      <w:r w:rsidRPr="0007504D">
        <w:rPr>
          <w:rFonts w:ascii="Times New Roman" w:hAnsi="Times New Roman"/>
          <w:i/>
          <w:sz w:val="24"/>
          <w:szCs w:val="24"/>
        </w:rPr>
        <w:t>Regular Expression stemmer, Porter Stemmer</w:t>
      </w:r>
      <w:r w:rsidRPr="0007504D">
        <w:rPr>
          <w:rFonts w:ascii="Times New Roman" w:hAnsi="Times New Roman"/>
          <w:sz w:val="24"/>
          <w:szCs w:val="24"/>
        </w:rPr>
        <w:t xml:space="preserve"> and </w:t>
      </w:r>
      <w:r w:rsidRPr="0007504D">
        <w:rPr>
          <w:rFonts w:ascii="Times New Roman" w:hAnsi="Times New Roman"/>
          <w:i/>
          <w:sz w:val="24"/>
          <w:szCs w:val="24"/>
        </w:rPr>
        <w:t>Lancaster Stemmer</w:t>
      </w:r>
      <w:r w:rsidRPr="0007504D">
        <w:rPr>
          <w:rFonts w:ascii="Times New Roman" w:hAnsi="Times New Roman"/>
          <w:sz w:val="24"/>
          <w:szCs w:val="24"/>
        </w:rPr>
        <w:t xml:space="preserve"> using the obtained output. (</w:t>
      </w:r>
      <w:r w:rsidR="00682609">
        <w:rPr>
          <w:rFonts w:ascii="Times New Roman" w:hAnsi="Times New Roman"/>
          <w:sz w:val="24"/>
          <w:szCs w:val="24"/>
        </w:rPr>
        <w:t>4</w:t>
      </w:r>
      <w:r w:rsidRPr="0007504D">
        <w:rPr>
          <w:rFonts w:ascii="Times New Roman" w:hAnsi="Times New Roman"/>
          <w:sz w:val="24"/>
          <w:szCs w:val="24"/>
        </w:rPr>
        <w:t xml:space="preserve"> marks)</w:t>
      </w:r>
    </w:p>
    <w:p w14:paraId="18B87B2F" w14:textId="5DED87A6" w:rsidR="00BB2EBF" w:rsidRPr="0007504D" w:rsidRDefault="00BB2EBF" w:rsidP="00BB2EBF">
      <w:pPr>
        <w:pStyle w:val="Header2"/>
        <w:numPr>
          <w:ilvl w:val="0"/>
          <w:numId w:val="0"/>
        </w:numPr>
        <w:spacing w:line="360" w:lineRule="auto"/>
        <w:rPr>
          <w:rFonts w:ascii="Times New Roman" w:hAnsi="Times New Roman"/>
        </w:rPr>
      </w:pPr>
      <w:r w:rsidRPr="0007504D">
        <w:rPr>
          <w:rFonts w:ascii="Times New Roman" w:hAnsi="Times New Roman"/>
        </w:rPr>
        <w:lastRenderedPageBreak/>
        <w:t>Q</w:t>
      </w:r>
      <w:r>
        <w:rPr>
          <w:rFonts w:ascii="Times New Roman" w:hAnsi="Times New Roman"/>
        </w:rPr>
        <w:t>3</w:t>
      </w:r>
      <w:r w:rsidRPr="0007504D">
        <w:rPr>
          <w:rFonts w:ascii="Times New Roman" w:hAnsi="Times New Roman"/>
        </w:rPr>
        <w:t>. Form Parts of Speech (POS) taggers &amp; Syntactic Analysers (</w:t>
      </w:r>
      <w:r w:rsidR="00CA0B4D">
        <w:rPr>
          <w:rFonts w:ascii="Times New Roman" w:hAnsi="Times New Roman"/>
        </w:rPr>
        <w:t>10</w:t>
      </w:r>
      <w:r w:rsidRPr="0007504D">
        <w:rPr>
          <w:rFonts w:ascii="Times New Roman" w:hAnsi="Times New Roman"/>
        </w:rPr>
        <w:t xml:space="preserve"> marks)</w:t>
      </w:r>
    </w:p>
    <w:p w14:paraId="785A85F9" w14:textId="46815605" w:rsidR="00BB2EBF" w:rsidRPr="0007504D" w:rsidRDefault="00BB2EBF" w:rsidP="00BB2EBF">
      <w:pPr>
        <w:pStyle w:val="ListParagraph"/>
        <w:numPr>
          <w:ilvl w:val="0"/>
          <w:numId w:val="23"/>
        </w:numPr>
        <w:spacing w:line="360" w:lineRule="auto"/>
        <w:rPr>
          <w:rFonts w:ascii="Times New Roman" w:hAnsi="Times New Roman"/>
          <w:sz w:val="24"/>
          <w:szCs w:val="24"/>
        </w:rPr>
      </w:pPr>
      <w:r w:rsidRPr="0007504D">
        <w:rPr>
          <w:rFonts w:ascii="Times New Roman" w:hAnsi="Times New Roman"/>
          <w:sz w:val="24"/>
          <w:szCs w:val="24"/>
        </w:rPr>
        <w:t xml:space="preserve">Demonstrate POS tagging using </w:t>
      </w:r>
      <w:r w:rsidRPr="0007504D">
        <w:rPr>
          <w:rFonts w:ascii="Times New Roman" w:hAnsi="Times New Roman"/>
          <w:i/>
          <w:sz w:val="24"/>
          <w:szCs w:val="24"/>
        </w:rPr>
        <w:t>NLTK POS tagger, textblob POS tagger</w:t>
      </w:r>
      <w:r w:rsidRPr="0007504D">
        <w:rPr>
          <w:rFonts w:ascii="Times New Roman" w:hAnsi="Times New Roman"/>
          <w:sz w:val="24"/>
          <w:szCs w:val="24"/>
        </w:rPr>
        <w:t xml:space="preserve"> and the R</w:t>
      </w:r>
      <w:r w:rsidRPr="0007504D">
        <w:rPr>
          <w:rFonts w:ascii="Times New Roman" w:hAnsi="Times New Roman"/>
          <w:i/>
          <w:sz w:val="24"/>
          <w:szCs w:val="24"/>
        </w:rPr>
        <w:t>egular Expression tagger</w:t>
      </w:r>
      <w:r w:rsidRPr="0007504D">
        <w:rPr>
          <w:rFonts w:ascii="Times New Roman" w:hAnsi="Times New Roman"/>
          <w:sz w:val="24"/>
          <w:szCs w:val="24"/>
        </w:rPr>
        <w:t xml:space="preserve"> and report the output. (</w:t>
      </w:r>
      <w:r w:rsidR="003539DC">
        <w:rPr>
          <w:rFonts w:ascii="Times New Roman" w:hAnsi="Times New Roman"/>
          <w:sz w:val="24"/>
          <w:szCs w:val="24"/>
        </w:rPr>
        <w:t>3</w:t>
      </w:r>
      <w:r w:rsidRPr="0007504D">
        <w:rPr>
          <w:rFonts w:ascii="Times New Roman" w:hAnsi="Times New Roman"/>
          <w:sz w:val="24"/>
          <w:szCs w:val="24"/>
        </w:rPr>
        <w:t xml:space="preserve"> marks)</w:t>
      </w:r>
    </w:p>
    <w:p w14:paraId="43D2A1BC" w14:textId="02C3E899" w:rsidR="00BB2EBF" w:rsidRPr="0007504D" w:rsidRDefault="00BB2EBF" w:rsidP="00BB2EBF">
      <w:pPr>
        <w:pStyle w:val="ListParagraph"/>
        <w:numPr>
          <w:ilvl w:val="0"/>
          <w:numId w:val="23"/>
        </w:numPr>
        <w:spacing w:line="360" w:lineRule="auto"/>
        <w:rPr>
          <w:rFonts w:ascii="Times New Roman" w:hAnsi="Times New Roman"/>
          <w:sz w:val="24"/>
          <w:szCs w:val="24"/>
        </w:rPr>
      </w:pPr>
      <w:r w:rsidRPr="0007504D">
        <w:rPr>
          <w:rFonts w:ascii="Times New Roman" w:hAnsi="Times New Roman"/>
          <w:sz w:val="24"/>
          <w:szCs w:val="24"/>
        </w:rPr>
        <w:t>Explain the differences of the POS taggers using the output obtained in the above question. (</w:t>
      </w:r>
      <w:r w:rsidR="00321A5F">
        <w:rPr>
          <w:rFonts w:ascii="Times New Roman" w:hAnsi="Times New Roman"/>
          <w:sz w:val="24"/>
          <w:szCs w:val="24"/>
        </w:rPr>
        <w:t>3</w:t>
      </w:r>
      <w:r w:rsidRPr="0007504D">
        <w:rPr>
          <w:rFonts w:ascii="Times New Roman" w:hAnsi="Times New Roman"/>
          <w:sz w:val="24"/>
          <w:szCs w:val="24"/>
        </w:rPr>
        <w:t xml:space="preserve"> marks)</w:t>
      </w:r>
    </w:p>
    <w:p w14:paraId="6FECA974" w14:textId="261120DC" w:rsidR="00BB2EBF" w:rsidRDefault="00BB2EBF" w:rsidP="00BB2EBF">
      <w:pPr>
        <w:pStyle w:val="ListParagraph"/>
        <w:numPr>
          <w:ilvl w:val="0"/>
          <w:numId w:val="23"/>
        </w:numPr>
        <w:spacing w:line="360" w:lineRule="auto"/>
        <w:rPr>
          <w:rFonts w:ascii="Times New Roman" w:hAnsi="Times New Roman"/>
          <w:sz w:val="24"/>
          <w:szCs w:val="24"/>
        </w:rPr>
      </w:pPr>
      <w:r w:rsidRPr="0007504D">
        <w:rPr>
          <w:rFonts w:ascii="Times New Roman" w:hAnsi="Times New Roman"/>
          <w:sz w:val="24"/>
          <w:szCs w:val="24"/>
        </w:rPr>
        <w:t xml:space="preserve">Draw possible parse trees for the given sentence using suitable python codes and report the </w:t>
      </w:r>
      <w:r>
        <w:rPr>
          <w:rFonts w:ascii="Times New Roman" w:hAnsi="Times New Roman"/>
          <w:sz w:val="24"/>
          <w:szCs w:val="24"/>
        </w:rPr>
        <w:t>output</w:t>
      </w:r>
      <w:r w:rsidRPr="0007504D">
        <w:rPr>
          <w:rFonts w:ascii="Times New Roman" w:hAnsi="Times New Roman"/>
          <w:sz w:val="24"/>
          <w:szCs w:val="24"/>
        </w:rPr>
        <w:t xml:space="preserve"> along with the code. (</w:t>
      </w:r>
      <w:r w:rsidR="00321A5F">
        <w:rPr>
          <w:rFonts w:ascii="Times New Roman" w:hAnsi="Times New Roman"/>
          <w:sz w:val="24"/>
          <w:szCs w:val="24"/>
        </w:rPr>
        <w:t>4</w:t>
      </w:r>
      <w:r w:rsidRPr="0007504D">
        <w:rPr>
          <w:rFonts w:ascii="Times New Roman" w:hAnsi="Times New Roman"/>
          <w:sz w:val="24"/>
          <w:szCs w:val="24"/>
        </w:rPr>
        <w:t xml:space="preserve"> marks)</w:t>
      </w:r>
    </w:p>
    <w:p w14:paraId="652DBC1B" w14:textId="553CE073" w:rsidR="00BB2EBF" w:rsidRPr="0007504D" w:rsidRDefault="00BB2EBF" w:rsidP="00BB2EBF">
      <w:pPr>
        <w:pStyle w:val="Header2"/>
        <w:numPr>
          <w:ilvl w:val="0"/>
          <w:numId w:val="0"/>
        </w:numPr>
        <w:spacing w:line="360" w:lineRule="auto"/>
        <w:rPr>
          <w:rFonts w:ascii="Times New Roman" w:hAnsi="Times New Roman"/>
        </w:rPr>
      </w:pPr>
      <w:r w:rsidRPr="0007504D">
        <w:rPr>
          <w:rFonts w:ascii="Times New Roman" w:hAnsi="Times New Roman"/>
        </w:rPr>
        <w:t>Q</w:t>
      </w:r>
      <w:r>
        <w:rPr>
          <w:rFonts w:ascii="Times New Roman" w:hAnsi="Times New Roman"/>
        </w:rPr>
        <w:t>4</w:t>
      </w:r>
      <w:r w:rsidRPr="0007504D">
        <w:rPr>
          <w:rFonts w:ascii="Times New Roman" w:hAnsi="Times New Roman"/>
        </w:rPr>
        <w:t xml:space="preserve">. </w:t>
      </w:r>
      <w:r w:rsidRPr="002E2F74">
        <w:rPr>
          <w:rFonts w:ascii="Times New Roman" w:hAnsi="Times New Roman"/>
        </w:rPr>
        <w:t xml:space="preserve">Work on sentence probabilities </w:t>
      </w:r>
      <w:r w:rsidRPr="0007504D">
        <w:rPr>
          <w:rFonts w:ascii="Times New Roman" w:hAnsi="Times New Roman"/>
        </w:rPr>
        <w:t>(</w:t>
      </w:r>
      <w:r w:rsidR="0049405A">
        <w:rPr>
          <w:rFonts w:ascii="Times New Roman" w:hAnsi="Times New Roman"/>
        </w:rPr>
        <w:t>10</w:t>
      </w:r>
      <w:r w:rsidRPr="0007504D">
        <w:rPr>
          <w:rFonts w:ascii="Times New Roman" w:hAnsi="Times New Roman"/>
        </w:rPr>
        <w:t xml:space="preserve"> marks)</w:t>
      </w:r>
    </w:p>
    <w:p w14:paraId="2696370B" w14:textId="25ED088B" w:rsidR="00BB2EBF" w:rsidRPr="002E2F74" w:rsidRDefault="00BB2EBF" w:rsidP="00BB2EBF">
      <w:pPr>
        <w:spacing w:line="360" w:lineRule="auto"/>
        <w:rPr>
          <w:rFonts w:ascii="Times New Roman" w:hAnsi="Times New Roman"/>
          <w:sz w:val="24"/>
          <w:szCs w:val="24"/>
        </w:rPr>
      </w:pPr>
      <w:r w:rsidRPr="002E2F74">
        <w:rPr>
          <w:rFonts w:ascii="Times New Roman" w:hAnsi="Times New Roman"/>
          <w:sz w:val="24"/>
          <w:szCs w:val="24"/>
        </w:rPr>
        <w:t xml:space="preserve">Use the </w:t>
      </w:r>
      <w:r>
        <w:rPr>
          <w:rFonts w:ascii="Times New Roman" w:hAnsi="Times New Roman"/>
          <w:b/>
          <w:sz w:val="24"/>
          <w:szCs w:val="24"/>
        </w:rPr>
        <w:t>Data_3</w:t>
      </w:r>
      <w:r w:rsidRPr="002E2F74">
        <w:rPr>
          <w:rFonts w:ascii="Times New Roman" w:hAnsi="Times New Roman"/>
          <w:b/>
          <w:sz w:val="24"/>
          <w:szCs w:val="24"/>
        </w:rPr>
        <w:t>.txt</w:t>
      </w:r>
      <w:r w:rsidRPr="002E2F74">
        <w:rPr>
          <w:rFonts w:ascii="Times New Roman" w:hAnsi="Times New Roman"/>
          <w:sz w:val="24"/>
          <w:szCs w:val="24"/>
        </w:rPr>
        <w:t xml:space="preserve"> given in the</w:t>
      </w:r>
      <w:r w:rsidR="00D00D68">
        <w:rPr>
          <w:rFonts w:ascii="Times New Roman" w:hAnsi="Times New Roman"/>
          <w:sz w:val="24"/>
          <w:szCs w:val="24"/>
        </w:rPr>
        <w:t xml:space="preserve"> </w:t>
      </w:r>
      <w:r w:rsidRPr="0007504D">
        <w:rPr>
          <w:rStyle w:val="CodeinTextChar"/>
          <w:rFonts w:ascii="Times New Roman" w:hAnsi="Times New Roman" w:cs="Times New Roman"/>
          <w:sz w:val="24"/>
          <w:szCs w:val="24"/>
        </w:rPr>
        <w:t>Assignment Data.zip</w:t>
      </w:r>
      <w:r w:rsidRPr="002E2F74">
        <w:rPr>
          <w:rFonts w:ascii="Times New Roman" w:hAnsi="Times New Roman"/>
          <w:sz w:val="24"/>
          <w:szCs w:val="24"/>
        </w:rPr>
        <w:t xml:space="preserve"> to </w:t>
      </w:r>
      <w:r>
        <w:rPr>
          <w:rFonts w:ascii="Times New Roman" w:hAnsi="Times New Roman"/>
          <w:sz w:val="24"/>
          <w:szCs w:val="24"/>
        </w:rPr>
        <w:t>C</w:t>
      </w:r>
      <w:r w:rsidRPr="002E2F74">
        <w:rPr>
          <w:rFonts w:ascii="Times New Roman" w:hAnsi="Times New Roman"/>
          <w:sz w:val="24"/>
          <w:szCs w:val="24"/>
        </w:rPr>
        <w:t xml:space="preserve">arry out the following tasks. </w:t>
      </w:r>
    </w:p>
    <w:p w14:paraId="6BCA75AA" w14:textId="77777777" w:rsidR="00BB2EBF" w:rsidRPr="002E2F74" w:rsidRDefault="00BB2EBF" w:rsidP="00BB2EBF">
      <w:pPr>
        <w:spacing w:line="360" w:lineRule="auto"/>
        <w:rPr>
          <w:rFonts w:ascii="Times New Roman" w:hAnsi="Times New Roman"/>
          <w:sz w:val="24"/>
          <w:szCs w:val="24"/>
        </w:rPr>
      </w:pPr>
      <w:r w:rsidRPr="002E2F74">
        <w:rPr>
          <w:rFonts w:ascii="Times New Roman" w:hAnsi="Times New Roman"/>
          <w:sz w:val="24"/>
          <w:szCs w:val="24"/>
        </w:rPr>
        <w:t xml:space="preserve">The file </w:t>
      </w:r>
      <w:r>
        <w:rPr>
          <w:rFonts w:ascii="Times New Roman" w:hAnsi="Times New Roman"/>
          <w:b/>
          <w:sz w:val="24"/>
          <w:szCs w:val="24"/>
        </w:rPr>
        <w:t>Data_3</w:t>
      </w:r>
      <w:r w:rsidRPr="002E2F74">
        <w:rPr>
          <w:rFonts w:ascii="Times New Roman" w:hAnsi="Times New Roman"/>
          <w:b/>
          <w:sz w:val="24"/>
          <w:szCs w:val="24"/>
        </w:rPr>
        <w:t>.txt</w:t>
      </w:r>
      <w:r w:rsidRPr="002E2F74">
        <w:rPr>
          <w:rFonts w:ascii="Times New Roman" w:hAnsi="Times New Roman"/>
          <w:sz w:val="24"/>
          <w:szCs w:val="24"/>
        </w:rPr>
        <w:t xml:space="preserve"> is a </w:t>
      </w:r>
      <w:r w:rsidRPr="002E2F74">
        <w:rPr>
          <w:rFonts w:ascii="Times New Roman" w:hAnsi="Times New Roman"/>
          <w:b/>
          <w:i/>
          <w:sz w:val="24"/>
          <w:szCs w:val="24"/>
        </w:rPr>
        <w:t>text</w:t>
      </w:r>
      <w:r w:rsidRPr="002E2F74">
        <w:rPr>
          <w:rFonts w:ascii="Times New Roman" w:hAnsi="Times New Roman"/>
          <w:sz w:val="24"/>
          <w:szCs w:val="24"/>
        </w:rPr>
        <w:t xml:space="preserve"> </w:t>
      </w:r>
      <w:r w:rsidRPr="002E2F74">
        <w:rPr>
          <w:rFonts w:ascii="Times New Roman" w:hAnsi="Times New Roman"/>
          <w:b/>
          <w:i/>
          <w:iCs/>
          <w:sz w:val="24"/>
          <w:szCs w:val="24"/>
        </w:rPr>
        <w:t>corpus</w:t>
      </w:r>
      <w:r w:rsidRPr="002E2F74">
        <w:rPr>
          <w:rFonts w:ascii="Times New Roman" w:hAnsi="Times New Roman"/>
          <w:sz w:val="24"/>
          <w:szCs w:val="24"/>
        </w:rPr>
        <w:t xml:space="preserve"> which contains three sentences. Each sentence is limited by the sentence pads such as </w:t>
      </w:r>
      <w:r w:rsidRPr="002E2F74">
        <w:rPr>
          <w:rStyle w:val="CodeinTextChar"/>
          <w:rFonts w:ascii="Times New Roman" w:hAnsi="Times New Roman" w:cs="Times New Roman"/>
          <w:sz w:val="24"/>
          <w:szCs w:val="24"/>
        </w:rPr>
        <w:t>&lt;s&gt;</w:t>
      </w:r>
      <w:r w:rsidRPr="002E2F74">
        <w:rPr>
          <w:rFonts w:ascii="Times New Roman" w:hAnsi="Times New Roman"/>
          <w:sz w:val="24"/>
          <w:szCs w:val="24"/>
        </w:rPr>
        <w:t xml:space="preserve"> and </w:t>
      </w:r>
      <w:r w:rsidRPr="002E2F74">
        <w:rPr>
          <w:rStyle w:val="CodeinTextChar"/>
          <w:rFonts w:ascii="Times New Roman" w:hAnsi="Times New Roman" w:cs="Times New Roman"/>
          <w:sz w:val="24"/>
          <w:szCs w:val="24"/>
        </w:rPr>
        <w:t>&lt;/s&gt;</w:t>
      </w:r>
      <w:r w:rsidRPr="002E2F74">
        <w:rPr>
          <w:rFonts w:ascii="Times New Roman" w:hAnsi="Times New Roman"/>
          <w:sz w:val="24"/>
          <w:szCs w:val="24"/>
        </w:rPr>
        <w:t xml:space="preserve"> as the starting and end of the sentence respectively. </w:t>
      </w:r>
      <w:r>
        <w:rPr>
          <w:rFonts w:ascii="Times New Roman" w:hAnsi="Times New Roman"/>
          <w:sz w:val="24"/>
          <w:szCs w:val="24"/>
        </w:rPr>
        <w:t>You are expected to use the appropriate equations to perform the</w:t>
      </w:r>
      <w:r w:rsidRPr="002E2F74">
        <w:rPr>
          <w:rFonts w:ascii="Times New Roman" w:hAnsi="Times New Roman"/>
          <w:sz w:val="24"/>
          <w:szCs w:val="24"/>
        </w:rPr>
        <w:t xml:space="preserve"> </w:t>
      </w:r>
      <w:r>
        <w:rPr>
          <w:rFonts w:ascii="Times New Roman" w:hAnsi="Times New Roman"/>
          <w:sz w:val="24"/>
          <w:szCs w:val="24"/>
        </w:rPr>
        <w:t xml:space="preserve">respective tasks. </w:t>
      </w:r>
    </w:p>
    <w:p w14:paraId="5110DE56" w14:textId="77777777" w:rsidR="00BB2EBF" w:rsidRPr="00BE464E" w:rsidRDefault="00BB2EBF" w:rsidP="00BB2EBF">
      <w:pPr>
        <w:spacing w:line="360" w:lineRule="auto"/>
        <w:rPr>
          <w:rFonts w:ascii="Times New Roman" w:hAnsi="Times New Roman"/>
          <w:i/>
          <w:iCs/>
          <w:sz w:val="24"/>
          <w:szCs w:val="24"/>
        </w:rPr>
      </w:pPr>
      <w:r w:rsidRPr="00BE464E">
        <w:rPr>
          <w:rFonts w:ascii="Times New Roman" w:hAnsi="Times New Roman"/>
          <w:i/>
          <w:iCs/>
          <w:sz w:val="24"/>
          <w:szCs w:val="24"/>
        </w:rPr>
        <w:t>Perform suitable pre-processing if required.</w:t>
      </w:r>
    </w:p>
    <w:p w14:paraId="0F2E7285" w14:textId="69CF2668" w:rsidR="00BB2EBF" w:rsidRPr="002E2F74" w:rsidRDefault="00BB2EBF" w:rsidP="00BB2EBF">
      <w:pPr>
        <w:pStyle w:val="ListParagraph"/>
        <w:numPr>
          <w:ilvl w:val="0"/>
          <w:numId w:val="24"/>
        </w:numPr>
        <w:spacing w:line="360" w:lineRule="auto"/>
        <w:rPr>
          <w:rFonts w:ascii="Times New Roman" w:hAnsi="Times New Roman"/>
          <w:sz w:val="24"/>
          <w:szCs w:val="24"/>
        </w:rPr>
      </w:pPr>
      <w:r w:rsidRPr="002E2F74">
        <w:rPr>
          <w:rFonts w:ascii="Times New Roman" w:hAnsi="Times New Roman"/>
          <w:sz w:val="24"/>
          <w:szCs w:val="24"/>
        </w:rPr>
        <w:t xml:space="preserve">Compute manually the sentences probabilities </w:t>
      </w:r>
      <w:r>
        <w:rPr>
          <w:rFonts w:ascii="Times New Roman" w:hAnsi="Times New Roman"/>
          <w:sz w:val="24"/>
          <w:szCs w:val="24"/>
        </w:rPr>
        <w:t>u</w:t>
      </w:r>
      <w:r w:rsidRPr="002E2F74">
        <w:rPr>
          <w:rFonts w:ascii="Times New Roman" w:hAnsi="Times New Roman"/>
          <w:sz w:val="24"/>
          <w:szCs w:val="24"/>
        </w:rPr>
        <w:t xml:space="preserve">sing the </w:t>
      </w:r>
      <w:r w:rsidRPr="00CC7956">
        <w:rPr>
          <w:rFonts w:ascii="Times New Roman" w:hAnsi="Times New Roman"/>
          <w:i/>
          <w:iCs/>
          <w:sz w:val="24"/>
          <w:szCs w:val="24"/>
        </w:rPr>
        <w:t>unsmoothed</w:t>
      </w:r>
      <w:r w:rsidRPr="002E2F74">
        <w:rPr>
          <w:rFonts w:ascii="Times New Roman" w:hAnsi="Times New Roman"/>
          <w:sz w:val="24"/>
          <w:szCs w:val="24"/>
        </w:rPr>
        <w:t xml:space="preserve"> </w:t>
      </w:r>
      <w:r>
        <w:rPr>
          <w:rFonts w:ascii="Times New Roman" w:hAnsi="Times New Roman"/>
          <w:sz w:val="24"/>
          <w:szCs w:val="24"/>
        </w:rPr>
        <w:t xml:space="preserve">bigram </w:t>
      </w:r>
      <w:r w:rsidRPr="002E2F74">
        <w:rPr>
          <w:rFonts w:ascii="Times New Roman" w:hAnsi="Times New Roman"/>
          <w:sz w:val="24"/>
          <w:szCs w:val="24"/>
        </w:rPr>
        <w:t>model. (</w:t>
      </w:r>
      <w:r w:rsidR="0049405A">
        <w:rPr>
          <w:rFonts w:ascii="Times New Roman" w:hAnsi="Times New Roman"/>
          <w:sz w:val="24"/>
          <w:szCs w:val="24"/>
        </w:rPr>
        <w:t>3</w:t>
      </w:r>
      <w:r w:rsidRPr="002E2F74">
        <w:rPr>
          <w:rFonts w:ascii="Times New Roman" w:hAnsi="Times New Roman"/>
          <w:sz w:val="24"/>
          <w:szCs w:val="24"/>
        </w:rPr>
        <w:t xml:space="preserve"> marks)</w:t>
      </w:r>
    </w:p>
    <w:p w14:paraId="03EC13AA" w14:textId="0B189DC1" w:rsidR="00BB2EBF" w:rsidRPr="002E2F74" w:rsidRDefault="00BB2EBF" w:rsidP="00BB2EBF">
      <w:pPr>
        <w:pStyle w:val="ListParagraph"/>
        <w:numPr>
          <w:ilvl w:val="0"/>
          <w:numId w:val="24"/>
        </w:numPr>
        <w:spacing w:line="360" w:lineRule="auto"/>
        <w:rPr>
          <w:rFonts w:ascii="Times New Roman" w:hAnsi="Times New Roman"/>
          <w:sz w:val="24"/>
          <w:szCs w:val="24"/>
        </w:rPr>
      </w:pPr>
      <w:r w:rsidRPr="002E2F74">
        <w:rPr>
          <w:rFonts w:ascii="Times New Roman" w:hAnsi="Times New Roman"/>
          <w:sz w:val="24"/>
          <w:szCs w:val="24"/>
        </w:rPr>
        <w:t xml:space="preserve">Compute manually the sentences probabilities </w:t>
      </w:r>
      <w:r>
        <w:rPr>
          <w:rFonts w:ascii="Times New Roman" w:hAnsi="Times New Roman"/>
          <w:sz w:val="24"/>
          <w:szCs w:val="24"/>
        </w:rPr>
        <w:t xml:space="preserve">using the </w:t>
      </w:r>
      <w:r w:rsidRPr="00CC7956">
        <w:rPr>
          <w:rFonts w:ascii="Times New Roman" w:hAnsi="Times New Roman"/>
          <w:i/>
          <w:iCs/>
          <w:sz w:val="24"/>
          <w:szCs w:val="24"/>
        </w:rPr>
        <w:t>smoothed</w:t>
      </w:r>
      <w:r w:rsidRPr="002E2F74">
        <w:rPr>
          <w:rFonts w:ascii="Times New Roman" w:hAnsi="Times New Roman"/>
          <w:sz w:val="24"/>
          <w:szCs w:val="24"/>
        </w:rPr>
        <w:t xml:space="preserve"> </w:t>
      </w:r>
      <w:r>
        <w:rPr>
          <w:rFonts w:ascii="Times New Roman" w:hAnsi="Times New Roman"/>
          <w:sz w:val="24"/>
          <w:szCs w:val="24"/>
        </w:rPr>
        <w:t>b</w:t>
      </w:r>
      <w:r w:rsidRPr="002E2F74">
        <w:rPr>
          <w:rFonts w:ascii="Times New Roman" w:hAnsi="Times New Roman"/>
          <w:sz w:val="24"/>
          <w:szCs w:val="24"/>
        </w:rPr>
        <w:t xml:space="preserve">igram </w:t>
      </w:r>
      <w:r>
        <w:rPr>
          <w:rFonts w:ascii="Times New Roman" w:hAnsi="Times New Roman"/>
          <w:sz w:val="24"/>
          <w:szCs w:val="24"/>
        </w:rPr>
        <w:t>model</w:t>
      </w:r>
      <w:r w:rsidRPr="002E2F74">
        <w:rPr>
          <w:rFonts w:ascii="Times New Roman" w:hAnsi="Times New Roman"/>
          <w:sz w:val="24"/>
          <w:szCs w:val="24"/>
        </w:rPr>
        <w:t>. (</w:t>
      </w:r>
      <w:r w:rsidR="0049405A">
        <w:rPr>
          <w:rFonts w:ascii="Times New Roman" w:hAnsi="Times New Roman"/>
          <w:sz w:val="24"/>
          <w:szCs w:val="24"/>
        </w:rPr>
        <w:t>3</w:t>
      </w:r>
      <w:r w:rsidRPr="002E2F74">
        <w:rPr>
          <w:rFonts w:ascii="Times New Roman" w:hAnsi="Times New Roman"/>
          <w:sz w:val="24"/>
          <w:szCs w:val="24"/>
        </w:rPr>
        <w:t xml:space="preserve"> marks)</w:t>
      </w:r>
    </w:p>
    <w:p w14:paraId="2D351CC8" w14:textId="2CD911DD" w:rsidR="00BB2EBF" w:rsidRDefault="00BB2EBF" w:rsidP="00BB2EBF">
      <w:pPr>
        <w:pStyle w:val="ListParagraph"/>
        <w:numPr>
          <w:ilvl w:val="0"/>
          <w:numId w:val="24"/>
        </w:numPr>
        <w:spacing w:line="360" w:lineRule="auto"/>
        <w:rPr>
          <w:rFonts w:ascii="Times New Roman" w:hAnsi="Times New Roman"/>
          <w:sz w:val="24"/>
          <w:szCs w:val="24"/>
        </w:rPr>
      </w:pPr>
      <w:r w:rsidRPr="002E2F74">
        <w:rPr>
          <w:rFonts w:ascii="Times New Roman" w:hAnsi="Times New Roman"/>
          <w:sz w:val="24"/>
          <w:szCs w:val="24"/>
        </w:rPr>
        <w:t xml:space="preserve">Implement in python using both </w:t>
      </w:r>
      <w:r w:rsidRPr="00CC7956">
        <w:rPr>
          <w:rFonts w:ascii="Times New Roman" w:hAnsi="Times New Roman"/>
          <w:i/>
          <w:iCs/>
          <w:sz w:val="24"/>
          <w:szCs w:val="24"/>
        </w:rPr>
        <w:t>unsmoothed</w:t>
      </w:r>
      <w:r w:rsidRPr="002E2F74">
        <w:rPr>
          <w:rFonts w:ascii="Times New Roman" w:hAnsi="Times New Roman"/>
          <w:sz w:val="24"/>
          <w:szCs w:val="24"/>
        </w:rPr>
        <w:t xml:space="preserve"> and </w:t>
      </w:r>
      <w:r w:rsidRPr="00CC7956">
        <w:rPr>
          <w:rFonts w:ascii="Times New Roman" w:hAnsi="Times New Roman"/>
          <w:i/>
          <w:iCs/>
          <w:sz w:val="24"/>
          <w:szCs w:val="24"/>
        </w:rPr>
        <w:t>smoothed</w:t>
      </w:r>
      <w:r w:rsidRPr="002E2F74">
        <w:rPr>
          <w:rFonts w:ascii="Times New Roman" w:hAnsi="Times New Roman"/>
          <w:sz w:val="24"/>
          <w:szCs w:val="24"/>
        </w:rPr>
        <w:t xml:space="preserve"> bigram language models</w:t>
      </w:r>
      <w:r w:rsidR="009D217F">
        <w:rPr>
          <w:rFonts w:ascii="Times New Roman" w:hAnsi="Times New Roman"/>
          <w:sz w:val="24"/>
          <w:szCs w:val="24"/>
        </w:rPr>
        <w:t xml:space="preserve"> </w:t>
      </w:r>
      <w:r w:rsidR="009D217F" w:rsidRPr="002E2F74">
        <w:rPr>
          <w:rFonts w:ascii="Times New Roman" w:hAnsi="Times New Roman"/>
          <w:sz w:val="24"/>
          <w:szCs w:val="24"/>
        </w:rPr>
        <w:t>and report the respective sentence probabilities</w:t>
      </w:r>
      <w:r w:rsidRPr="002E2F74">
        <w:rPr>
          <w:rFonts w:ascii="Times New Roman" w:hAnsi="Times New Roman"/>
          <w:sz w:val="24"/>
          <w:szCs w:val="24"/>
        </w:rPr>
        <w:t>. (</w:t>
      </w:r>
      <w:r w:rsidR="0049405A">
        <w:rPr>
          <w:rFonts w:ascii="Times New Roman" w:hAnsi="Times New Roman"/>
          <w:sz w:val="24"/>
          <w:szCs w:val="24"/>
        </w:rPr>
        <w:t>4</w:t>
      </w:r>
      <w:r w:rsidR="009E152A">
        <w:rPr>
          <w:rFonts w:ascii="Times New Roman" w:hAnsi="Times New Roman"/>
          <w:sz w:val="24"/>
          <w:szCs w:val="24"/>
        </w:rPr>
        <w:t xml:space="preserve"> </w:t>
      </w:r>
      <w:r w:rsidRPr="002E2F74">
        <w:rPr>
          <w:rFonts w:ascii="Times New Roman" w:hAnsi="Times New Roman"/>
          <w:sz w:val="24"/>
          <w:szCs w:val="24"/>
        </w:rPr>
        <w:t>marks)</w:t>
      </w:r>
    </w:p>
    <w:p w14:paraId="50F9C567" w14:textId="293F2FFF" w:rsidR="00AA4EDA" w:rsidRPr="006A0EB6" w:rsidRDefault="00AA4EDA" w:rsidP="00D265AC">
      <w:pPr>
        <w:spacing w:line="360" w:lineRule="auto"/>
        <w:rPr>
          <w:rFonts w:ascii="Times New Roman" w:hAnsi="Times New Roman"/>
          <w:b/>
          <w:bCs/>
          <w:sz w:val="24"/>
          <w:szCs w:val="24"/>
          <w:u w:val="single"/>
          <w:lang w:val="en-MY"/>
        </w:rPr>
      </w:pPr>
      <w:r w:rsidRPr="006A0EB6">
        <w:rPr>
          <w:rFonts w:ascii="Times New Roman" w:hAnsi="Times New Roman"/>
          <w:b/>
          <w:bCs/>
          <w:sz w:val="24"/>
          <w:szCs w:val="24"/>
          <w:u w:val="single"/>
          <w:lang w:val="en-MY"/>
        </w:rPr>
        <w:t xml:space="preserve">Individual </w:t>
      </w:r>
      <w:r w:rsidR="000E5363" w:rsidRPr="006A0EB6">
        <w:rPr>
          <w:rFonts w:ascii="Times New Roman" w:hAnsi="Times New Roman"/>
          <w:b/>
          <w:bCs/>
          <w:sz w:val="24"/>
          <w:szCs w:val="24"/>
          <w:u w:val="single"/>
          <w:lang w:val="en-MY"/>
        </w:rPr>
        <w:t>Component</w:t>
      </w:r>
      <w:r w:rsidRPr="006A0EB6">
        <w:rPr>
          <w:rFonts w:ascii="Times New Roman" w:hAnsi="Times New Roman"/>
          <w:b/>
          <w:bCs/>
          <w:sz w:val="24"/>
          <w:szCs w:val="24"/>
          <w:u w:val="single"/>
          <w:lang w:val="en-MY"/>
        </w:rPr>
        <w:t xml:space="preserve"> (</w:t>
      </w:r>
      <w:r w:rsidR="000E5363" w:rsidRPr="006A0EB6">
        <w:rPr>
          <w:rFonts w:ascii="Times New Roman" w:hAnsi="Times New Roman"/>
          <w:b/>
          <w:bCs/>
          <w:sz w:val="24"/>
          <w:szCs w:val="24"/>
          <w:u w:val="single"/>
          <w:lang w:val="en-MY"/>
        </w:rPr>
        <w:t>1</w:t>
      </w:r>
      <w:r w:rsidRPr="006A0EB6">
        <w:rPr>
          <w:rFonts w:ascii="Times New Roman" w:hAnsi="Times New Roman"/>
          <w:b/>
          <w:bCs/>
          <w:sz w:val="24"/>
          <w:szCs w:val="24"/>
          <w:u w:val="single"/>
          <w:lang w:val="en-MY"/>
        </w:rPr>
        <w:t>0 Marks)</w:t>
      </w:r>
    </w:p>
    <w:p w14:paraId="1916DB29" w14:textId="735C7C22" w:rsidR="00AA4EDA" w:rsidRPr="00AA4EDA" w:rsidRDefault="00AA4EDA" w:rsidP="00D265AC">
      <w:pPr>
        <w:spacing w:line="360" w:lineRule="auto"/>
        <w:rPr>
          <w:rFonts w:ascii="Times New Roman" w:hAnsi="Times New Roman"/>
          <w:b/>
          <w:bCs/>
          <w:sz w:val="24"/>
          <w:szCs w:val="24"/>
          <w:lang w:val="en-MY"/>
        </w:rPr>
      </w:pPr>
      <w:r w:rsidRPr="00AA4EDA">
        <w:rPr>
          <w:rFonts w:ascii="Times New Roman" w:hAnsi="Times New Roman"/>
          <w:b/>
          <w:bCs/>
          <w:sz w:val="24"/>
          <w:szCs w:val="24"/>
          <w:lang w:val="en-MY"/>
        </w:rPr>
        <w:t>Q5</w:t>
      </w:r>
      <w:r w:rsidR="0049405A">
        <w:rPr>
          <w:rFonts w:ascii="Times New Roman" w:hAnsi="Times New Roman"/>
          <w:b/>
          <w:bCs/>
          <w:sz w:val="24"/>
          <w:szCs w:val="24"/>
          <w:lang w:val="en-MY"/>
        </w:rPr>
        <w:t>.</w:t>
      </w:r>
      <w:r w:rsidRPr="00AA4EDA">
        <w:rPr>
          <w:rFonts w:ascii="Times New Roman" w:hAnsi="Times New Roman"/>
          <w:b/>
          <w:bCs/>
          <w:sz w:val="24"/>
          <w:szCs w:val="24"/>
          <w:lang w:val="en-MY"/>
        </w:rPr>
        <w:t xml:space="preserve"> Alternative Approach Implementation </w:t>
      </w:r>
    </w:p>
    <w:p w14:paraId="1CE26619" w14:textId="38C773CD" w:rsidR="00AA4EDA" w:rsidRPr="00AA4EDA" w:rsidRDefault="00AA4EDA" w:rsidP="00AA4EDA">
      <w:pPr>
        <w:spacing w:line="360" w:lineRule="auto"/>
        <w:rPr>
          <w:rFonts w:ascii="Times New Roman" w:hAnsi="Times New Roman"/>
          <w:sz w:val="24"/>
          <w:szCs w:val="24"/>
          <w:lang w:val="en-MY"/>
        </w:rPr>
      </w:pPr>
      <w:r w:rsidRPr="00AA4EDA">
        <w:rPr>
          <w:rFonts w:ascii="Times New Roman" w:hAnsi="Times New Roman"/>
          <w:sz w:val="24"/>
          <w:szCs w:val="24"/>
          <w:lang w:val="en-MY"/>
        </w:rPr>
        <w:t xml:space="preserve">Each student must independently implement an </w:t>
      </w:r>
      <w:r w:rsidRPr="00AA4EDA">
        <w:rPr>
          <w:rFonts w:ascii="Times New Roman" w:hAnsi="Times New Roman"/>
          <w:b/>
          <w:bCs/>
          <w:sz w:val="24"/>
          <w:szCs w:val="24"/>
          <w:lang w:val="en-MY"/>
        </w:rPr>
        <w:t>alternative technique</w:t>
      </w:r>
      <w:r w:rsidRPr="00AA4EDA">
        <w:rPr>
          <w:rFonts w:ascii="Times New Roman" w:hAnsi="Times New Roman"/>
          <w:sz w:val="24"/>
          <w:szCs w:val="24"/>
          <w:lang w:val="en-MY"/>
        </w:rPr>
        <w:t xml:space="preserve"> for </w:t>
      </w:r>
      <w:r w:rsidR="000E5363">
        <w:rPr>
          <w:rFonts w:ascii="Times New Roman" w:hAnsi="Times New Roman"/>
          <w:sz w:val="24"/>
          <w:szCs w:val="24"/>
          <w:lang w:val="en-MY"/>
        </w:rPr>
        <w:t>the</w:t>
      </w:r>
      <w:r w:rsidRPr="00AA4EDA">
        <w:rPr>
          <w:rFonts w:ascii="Times New Roman" w:hAnsi="Times New Roman"/>
          <w:sz w:val="24"/>
          <w:szCs w:val="24"/>
          <w:lang w:val="en-MY"/>
        </w:rPr>
        <w:t xml:space="preserve"> task </w:t>
      </w:r>
      <w:r w:rsidR="000E5363">
        <w:rPr>
          <w:rFonts w:ascii="Times New Roman" w:hAnsi="Times New Roman"/>
          <w:sz w:val="24"/>
          <w:szCs w:val="24"/>
          <w:lang w:val="en-MY"/>
        </w:rPr>
        <w:t>Q1 an</w:t>
      </w:r>
      <w:r w:rsidRPr="00AA4EDA">
        <w:rPr>
          <w:rFonts w:ascii="Times New Roman" w:hAnsi="Times New Roman"/>
          <w:sz w:val="24"/>
          <w:szCs w:val="24"/>
          <w:lang w:val="en-MY"/>
        </w:rPr>
        <w:t>d compare it with the group’s approach.</w:t>
      </w:r>
    </w:p>
    <w:p w14:paraId="34739B62" w14:textId="7B779B41" w:rsidR="00AA4EDA" w:rsidRPr="000E5363" w:rsidRDefault="000E5363" w:rsidP="00AA4EDA">
      <w:pPr>
        <w:numPr>
          <w:ilvl w:val="0"/>
          <w:numId w:val="25"/>
        </w:numPr>
        <w:spacing w:line="360" w:lineRule="auto"/>
        <w:rPr>
          <w:rFonts w:ascii="Times New Roman" w:hAnsi="Times New Roman"/>
          <w:sz w:val="24"/>
          <w:szCs w:val="24"/>
          <w:lang w:val="en-MY"/>
        </w:rPr>
      </w:pPr>
      <w:r w:rsidRPr="000E5363">
        <w:rPr>
          <w:rFonts w:ascii="Times New Roman" w:hAnsi="Times New Roman"/>
          <w:sz w:val="24"/>
          <w:szCs w:val="24"/>
          <w:lang w:val="en-MY"/>
        </w:rPr>
        <w:t>Implement</w:t>
      </w:r>
      <w:r w:rsidR="00AA4EDA" w:rsidRPr="000E5363">
        <w:rPr>
          <w:rFonts w:ascii="Times New Roman" w:hAnsi="Times New Roman"/>
          <w:sz w:val="24"/>
          <w:szCs w:val="24"/>
          <w:lang w:val="en-MY"/>
        </w:rPr>
        <w:t xml:space="preserve"> tokenization</w:t>
      </w:r>
      <w:r w:rsidRPr="000E5363">
        <w:rPr>
          <w:rFonts w:ascii="Times New Roman" w:hAnsi="Times New Roman"/>
          <w:sz w:val="24"/>
          <w:szCs w:val="24"/>
          <w:lang w:val="en-MY"/>
        </w:rPr>
        <w:t xml:space="preserve"> using an alternative approach</w:t>
      </w:r>
      <w:r w:rsidR="00AA4EDA" w:rsidRPr="000E5363">
        <w:rPr>
          <w:rFonts w:ascii="Times New Roman" w:hAnsi="Times New Roman"/>
          <w:sz w:val="24"/>
          <w:szCs w:val="24"/>
          <w:lang w:val="en-MY"/>
        </w:rPr>
        <w:t>.</w:t>
      </w:r>
      <w:r w:rsidR="00311B8D">
        <w:rPr>
          <w:rFonts w:ascii="Times New Roman" w:hAnsi="Times New Roman"/>
          <w:sz w:val="24"/>
          <w:szCs w:val="24"/>
          <w:lang w:val="en-MY"/>
        </w:rPr>
        <w:t xml:space="preserve"> (3 marks)</w:t>
      </w:r>
    </w:p>
    <w:p w14:paraId="36972502" w14:textId="0CD4D991" w:rsidR="00AA4EDA" w:rsidRPr="00AA4EDA" w:rsidRDefault="00AA4EDA" w:rsidP="00AA4EDA">
      <w:pPr>
        <w:numPr>
          <w:ilvl w:val="0"/>
          <w:numId w:val="25"/>
        </w:numPr>
        <w:spacing w:line="360" w:lineRule="auto"/>
        <w:rPr>
          <w:rFonts w:ascii="Times New Roman" w:hAnsi="Times New Roman"/>
          <w:sz w:val="24"/>
          <w:szCs w:val="24"/>
          <w:lang w:val="en-MY"/>
        </w:rPr>
      </w:pPr>
      <w:r w:rsidRPr="00AA4EDA">
        <w:rPr>
          <w:rFonts w:ascii="Times New Roman" w:hAnsi="Times New Roman"/>
          <w:sz w:val="24"/>
          <w:szCs w:val="24"/>
          <w:lang w:val="en-MY"/>
        </w:rPr>
        <w:t>Compare and contrast the alternative approach with the group’s approach.</w:t>
      </w:r>
      <w:r w:rsidR="00311B8D">
        <w:rPr>
          <w:rFonts w:ascii="Times New Roman" w:hAnsi="Times New Roman"/>
          <w:sz w:val="24"/>
          <w:szCs w:val="24"/>
          <w:lang w:val="en-MY"/>
        </w:rPr>
        <w:t xml:space="preserve"> (2 marks)</w:t>
      </w:r>
    </w:p>
    <w:p w14:paraId="699DF3DA" w14:textId="4F20FD2E" w:rsidR="00AA4EDA" w:rsidRPr="00311B8D" w:rsidRDefault="00AA4EDA" w:rsidP="00AA4EDA">
      <w:pPr>
        <w:numPr>
          <w:ilvl w:val="0"/>
          <w:numId w:val="25"/>
        </w:numPr>
        <w:spacing w:line="360" w:lineRule="auto"/>
        <w:rPr>
          <w:rFonts w:ascii="Times New Roman" w:hAnsi="Times New Roman"/>
          <w:sz w:val="24"/>
          <w:szCs w:val="24"/>
          <w:lang w:val="en-MY"/>
        </w:rPr>
        <w:sectPr w:rsidR="00AA4EDA" w:rsidRPr="00311B8D" w:rsidSect="0007504D">
          <w:headerReference w:type="default" r:id="rId8"/>
          <w:footerReference w:type="default" r:id="rId9"/>
          <w:pgSz w:w="11906" w:h="16838" w:code="9"/>
          <w:pgMar w:top="1440" w:right="1080" w:bottom="1440" w:left="1440" w:header="720" w:footer="720" w:gutter="0"/>
          <w:cols w:space="720"/>
          <w:docGrid w:linePitch="360"/>
        </w:sectPr>
      </w:pPr>
      <w:r w:rsidRPr="00AA4EDA">
        <w:rPr>
          <w:rFonts w:ascii="Times New Roman" w:hAnsi="Times New Roman"/>
          <w:sz w:val="24"/>
          <w:szCs w:val="24"/>
          <w:lang w:val="en-MY"/>
        </w:rPr>
        <w:t>Explain why the alternative approach is better, worse, or just different.</w:t>
      </w:r>
      <w:r w:rsidR="00311B8D">
        <w:rPr>
          <w:rFonts w:ascii="Times New Roman" w:hAnsi="Times New Roman"/>
          <w:sz w:val="24"/>
          <w:szCs w:val="24"/>
          <w:lang w:val="en-MY"/>
        </w:rPr>
        <w:t xml:space="preserve"> (5 marks)</w:t>
      </w:r>
    </w:p>
    <w:p w14:paraId="421B8C31" w14:textId="04F4FDA0" w:rsidR="00E53C63" w:rsidRPr="001767CD" w:rsidRDefault="00E53C63" w:rsidP="00E53C63">
      <w:pPr>
        <w:pStyle w:val="Header1"/>
        <w:numPr>
          <w:ilvl w:val="0"/>
          <w:numId w:val="0"/>
        </w:numPr>
        <w:rPr>
          <w:rFonts w:ascii="Times New Roman" w:hAnsi="Times New Roman"/>
        </w:rPr>
      </w:pPr>
      <w:r w:rsidRPr="00E53C63">
        <w:rPr>
          <w:rFonts w:ascii="Times New Roman" w:hAnsi="Times New Roman"/>
        </w:rPr>
        <w:lastRenderedPageBreak/>
        <w:t xml:space="preserve">Assignment - Group - Part </w:t>
      </w:r>
      <w:r>
        <w:rPr>
          <w:rFonts w:ascii="Times New Roman" w:hAnsi="Times New Roman"/>
        </w:rPr>
        <w:t>B</w:t>
      </w:r>
      <w:r w:rsidRPr="00E53C63">
        <w:rPr>
          <w:rFonts w:ascii="Times New Roman" w:hAnsi="Times New Roman"/>
        </w:rPr>
        <w:t xml:space="preserve"> (</w:t>
      </w:r>
      <w:r w:rsidR="00610709">
        <w:rPr>
          <w:rFonts w:ascii="Times New Roman" w:hAnsi="Times New Roman"/>
        </w:rPr>
        <w:t>50 Marks</w:t>
      </w:r>
      <w:r w:rsidRPr="00E53C63">
        <w:rPr>
          <w:rFonts w:ascii="Times New Roman" w:hAnsi="Times New Roman"/>
        </w:rPr>
        <w:t>)</w:t>
      </w:r>
    </w:p>
    <w:p w14:paraId="057EC73A" w14:textId="033AE820" w:rsidR="00A7576D" w:rsidRPr="002E2F74" w:rsidRDefault="005442A0" w:rsidP="002E2F74">
      <w:pPr>
        <w:spacing w:line="360" w:lineRule="auto"/>
        <w:rPr>
          <w:rFonts w:ascii="Times New Roman" w:hAnsi="Times New Roman"/>
          <w:sz w:val="24"/>
          <w:szCs w:val="24"/>
        </w:rPr>
      </w:pPr>
      <w:r w:rsidRPr="002E2F74">
        <w:rPr>
          <w:rFonts w:ascii="Times New Roman" w:hAnsi="Times New Roman"/>
          <w:sz w:val="24"/>
          <w:szCs w:val="24"/>
        </w:rPr>
        <w:t xml:space="preserve">In this </w:t>
      </w:r>
      <w:r w:rsidR="00234B0E" w:rsidRPr="002E2F74">
        <w:rPr>
          <w:rFonts w:ascii="Times New Roman" w:hAnsi="Times New Roman"/>
          <w:sz w:val="24"/>
          <w:szCs w:val="24"/>
        </w:rPr>
        <w:t>part</w:t>
      </w:r>
      <w:r w:rsidR="00FC175E" w:rsidRPr="002E2F74">
        <w:rPr>
          <w:rFonts w:ascii="Times New Roman" w:hAnsi="Times New Roman"/>
          <w:sz w:val="24"/>
          <w:szCs w:val="24"/>
        </w:rPr>
        <w:t xml:space="preserve"> of the </w:t>
      </w:r>
      <w:r w:rsidRPr="002E2F74">
        <w:rPr>
          <w:rFonts w:ascii="Times New Roman" w:hAnsi="Times New Roman"/>
          <w:sz w:val="24"/>
          <w:szCs w:val="24"/>
        </w:rPr>
        <w:t xml:space="preserve">assignment, you </w:t>
      </w:r>
      <w:r w:rsidR="00FC175E" w:rsidRPr="002E2F74">
        <w:rPr>
          <w:rFonts w:ascii="Times New Roman" w:hAnsi="Times New Roman"/>
          <w:sz w:val="24"/>
          <w:szCs w:val="24"/>
        </w:rPr>
        <w:t>are required to</w:t>
      </w:r>
      <w:r w:rsidRPr="002E2F74">
        <w:rPr>
          <w:rFonts w:ascii="Times New Roman" w:hAnsi="Times New Roman"/>
          <w:sz w:val="24"/>
          <w:szCs w:val="24"/>
        </w:rPr>
        <w:t xml:space="preserve"> </w:t>
      </w:r>
      <w:r w:rsidR="00EC4086">
        <w:rPr>
          <w:rFonts w:ascii="Times New Roman" w:hAnsi="Times New Roman"/>
          <w:sz w:val="24"/>
          <w:szCs w:val="24"/>
        </w:rPr>
        <w:t>work on</w:t>
      </w:r>
      <w:r w:rsidR="00387185" w:rsidRPr="002E2F74">
        <w:rPr>
          <w:rFonts w:ascii="Times New Roman" w:hAnsi="Times New Roman"/>
          <w:sz w:val="24"/>
          <w:szCs w:val="24"/>
        </w:rPr>
        <w:t xml:space="preserve"> the </w:t>
      </w:r>
      <w:r w:rsidR="00387185" w:rsidRPr="002E2F74">
        <w:rPr>
          <w:rFonts w:ascii="Times New Roman" w:hAnsi="Times New Roman"/>
          <w:b/>
          <w:sz w:val="24"/>
          <w:szCs w:val="24"/>
        </w:rPr>
        <w:t>i</w:t>
      </w:r>
      <w:r w:rsidR="00BC0534" w:rsidRPr="002E2F74">
        <w:rPr>
          <w:rFonts w:ascii="Times New Roman" w:hAnsi="Times New Roman"/>
          <w:b/>
          <w:sz w:val="24"/>
          <w:szCs w:val="24"/>
        </w:rPr>
        <w:t>mplementation</w:t>
      </w:r>
      <w:r w:rsidR="00387185" w:rsidRPr="002E2F74">
        <w:rPr>
          <w:rFonts w:ascii="Times New Roman" w:hAnsi="Times New Roman"/>
          <w:b/>
          <w:sz w:val="24"/>
          <w:szCs w:val="24"/>
        </w:rPr>
        <w:t xml:space="preserve"> of text a</w:t>
      </w:r>
      <w:r w:rsidR="00BC0534" w:rsidRPr="002E2F74">
        <w:rPr>
          <w:rFonts w:ascii="Times New Roman" w:hAnsi="Times New Roman"/>
          <w:b/>
          <w:sz w:val="24"/>
          <w:szCs w:val="24"/>
        </w:rPr>
        <w:t>nalyti</w:t>
      </w:r>
      <w:r w:rsidR="00387185" w:rsidRPr="002E2F74">
        <w:rPr>
          <w:rFonts w:ascii="Times New Roman" w:hAnsi="Times New Roman"/>
          <w:b/>
          <w:sz w:val="24"/>
          <w:szCs w:val="24"/>
        </w:rPr>
        <w:t>cs t</w:t>
      </w:r>
      <w:r w:rsidR="00BC0534" w:rsidRPr="002E2F74">
        <w:rPr>
          <w:rFonts w:ascii="Times New Roman" w:hAnsi="Times New Roman"/>
          <w:b/>
          <w:sz w:val="24"/>
          <w:szCs w:val="24"/>
        </w:rPr>
        <w:t>echniques and methodologies</w:t>
      </w:r>
      <w:r w:rsidR="00A7576D" w:rsidRPr="002E2F74">
        <w:rPr>
          <w:rFonts w:ascii="Times New Roman" w:hAnsi="Times New Roman"/>
          <w:sz w:val="24"/>
          <w:szCs w:val="24"/>
        </w:rPr>
        <w:t xml:space="preserve"> </w:t>
      </w:r>
      <w:r w:rsidR="002E2F74">
        <w:rPr>
          <w:rFonts w:ascii="Times New Roman" w:hAnsi="Times New Roman"/>
          <w:sz w:val="24"/>
          <w:szCs w:val="24"/>
        </w:rPr>
        <w:t>using</w:t>
      </w:r>
      <w:r w:rsidR="00A7576D" w:rsidRPr="002E2F74">
        <w:rPr>
          <w:rFonts w:ascii="Times New Roman" w:hAnsi="Times New Roman"/>
          <w:sz w:val="24"/>
          <w:szCs w:val="24"/>
        </w:rPr>
        <w:t xml:space="preserve"> Python.</w:t>
      </w:r>
    </w:p>
    <w:p w14:paraId="215324AB" w14:textId="7A6CD82C" w:rsidR="00FD608D" w:rsidRDefault="00FD608D" w:rsidP="002E2F74">
      <w:pPr>
        <w:spacing w:line="360" w:lineRule="auto"/>
        <w:rPr>
          <w:rFonts w:ascii="Times New Roman" w:hAnsi="Times New Roman"/>
          <w:sz w:val="24"/>
          <w:szCs w:val="24"/>
        </w:rPr>
      </w:pPr>
      <w:bookmarkStart w:id="1" w:name="_Toc499991035"/>
      <w:r w:rsidRPr="00FD608D">
        <w:rPr>
          <w:rFonts w:ascii="Times New Roman" w:hAnsi="Times New Roman"/>
          <w:b/>
          <w:bCs/>
          <w:sz w:val="24"/>
          <w:szCs w:val="24"/>
        </w:rPr>
        <w:t>Objective:</w:t>
      </w:r>
      <w:r w:rsidRPr="00FD608D">
        <w:rPr>
          <w:rFonts w:ascii="Times New Roman" w:hAnsi="Times New Roman"/>
          <w:sz w:val="24"/>
          <w:szCs w:val="24"/>
        </w:rPr>
        <w:t xml:space="preserve"> The main objective of this assignment is to </w:t>
      </w:r>
      <w:r>
        <w:rPr>
          <w:rFonts w:ascii="Times New Roman" w:hAnsi="Times New Roman"/>
          <w:sz w:val="24"/>
          <w:szCs w:val="24"/>
        </w:rPr>
        <w:t>build a</w:t>
      </w:r>
      <w:r w:rsidR="0000529B">
        <w:rPr>
          <w:rFonts w:ascii="Times New Roman" w:hAnsi="Times New Roman"/>
          <w:sz w:val="24"/>
          <w:szCs w:val="24"/>
        </w:rPr>
        <w:t>n effective</w:t>
      </w:r>
      <w:r>
        <w:rPr>
          <w:rFonts w:ascii="Times New Roman" w:hAnsi="Times New Roman"/>
          <w:sz w:val="24"/>
          <w:szCs w:val="24"/>
        </w:rPr>
        <w:t xml:space="preserve"> </w:t>
      </w:r>
      <w:r w:rsidR="00A364F8">
        <w:rPr>
          <w:rFonts w:ascii="Times New Roman" w:hAnsi="Times New Roman"/>
          <w:sz w:val="24"/>
          <w:szCs w:val="24"/>
        </w:rPr>
        <w:t xml:space="preserve">Supervised </w:t>
      </w:r>
      <w:r>
        <w:rPr>
          <w:rFonts w:ascii="Times New Roman" w:hAnsi="Times New Roman"/>
          <w:sz w:val="24"/>
          <w:szCs w:val="24"/>
        </w:rPr>
        <w:t>Text Classification (Sentiment Prediction/Spam Detection/Authorship Identification/Fake</w:t>
      </w:r>
      <w:r w:rsidR="00A03099">
        <w:rPr>
          <w:rFonts w:ascii="Times New Roman" w:hAnsi="Times New Roman"/>
          <w:sz w:val="24"/>
          <w:szCs w:val="24"/>
        </w:rPr>
        <w:t xml:space="preserve"> </w:t>
      </w:r>
      <w:r>
        <w:rPr>
          <w:rFonts w:ascii="Times New Roman" w:hAnsi="Times New Roman"/>
          <w:sz w:val="24"/>
          <w:szCs w:val="24"/>
        </w:rPr>
        <w:t xml:space="preserve">Review Detection/Cyberbully Detection/etc.) </w:t>
      </w:r>
      <w:r w:rsidRPr="00FD608D">
        <w:rPr>
          <w:rFonts w:ascii="Times New Roman" w:hAnsi="Times New Roman"/>
          <w:sz w:val="24"/>
          <w:szCs w:val="24"/>
        </w:rPr>
        <w:t xml:space="preserve">model </w:t>
      </w:r>
      <w:r>
        <w:rPr>
          <w:rFonts w:ascii="Times New Roman" w:hAnsi="Times New Roman"/>
          <w:sz w:val="24"/>
          <w:szCs w:val="24"/>
        </w:rPr>
        <w:t xml:space="preserve">using the suitable </w:t>
      </w:r>
      <w:r w:rsidRPr="00FD608D">
        <w:rPr>
          <w:rFonts w:ascii="Times New Roman" w:hAnsi="Times New Roman"/>
          <w:sz w:val="24"/>
          <w:szCs w:val="24"/>
        </w:rPr>
        <w:t>data</w:t>
      </w:r>
      <w:r>
        <w:rPr>
          <w:rFonts w:ascii="Times New Roman" w:hAnsi="Times New Roman"/>
          <w:sz w:val="24"/>
          <w:szCs w:val="24"/>
        </w:rPr>
        <w:t>set</w:t>
      </w:r>
      <w:r w:rsidRPr="00FD608D">
        <w:rPr>
          <w:rFonts w:ascii="Times New Roman" w:hAnsi="Times New Roman"/>
          <w:sz w:val="24"/>
          <w:szCs w:val="24"/>
        </w:rPr>
        <w:t xml:space="preserve">. </w:t>
      </w:r>
    </w:p>
    <w:p w14:paraId="4E360459" w14:textId="77777777" w:rsidR="0000529B" w:rsidRPr="002E2F74" w:rsidRDefault="0000529B" w:rsidP="00F027EA">
      <w:pPr>
        <w:spacing w:after="0" w:line="240" w:lineRule="auto"/>
        <w:rPr>
          <w:rFonts w:ascii="Times New Roman" w:hAnsi="Times New Roman"/>
          <w:sz w:val="24"/>
          <w:szCs w:val="24"/>
        </w:rPr>
      </w:pPr>
    </w:p>
    <w:p w14:paraId="40BBBE7E" w14:textId="07B0EA65" w:rsidR="00EF597F" w:rsidRPr="002E2F74" w:rsidRDefault="00EF597F" w:rsidP="00EF597F">
      <w:pPr>
        <w:pStyle w:val="Header2"/>
        <w:numPr>
          <w:ilvl w:val="0"/>
          <w:numId w:val="0"/>
        </w:numPr>
        <w:rPr>
          <w:rFonts w:ascii="Times New Roman" w:hAnsi="Times New Roman"/>
        </w:rPr>
      </w:pPr>
      <w:bookmarkStart w:id="2" w:name="_Toc499991036"/>
      <w:r w:rsidRPr="002E2F74">
        <w:rPr>
          <w:rFonts w:ascii="Times New Roman" w:hAnsi="Times New Roman"/>
        </w:rPr>
        <w:t xml:space="preserve">Q1. </w:t>
      </w:r>
      <w:r w:rsidR="0000529B">
        <w:rPr>
          <w:rFonts w:ascii="Times New Roman" w:hAnsi="Times New Roman"/>
        </w:rPr>
        <w:t xml:space="preserve">Dataset and </w:t>
      </w:r>
      <w:r w:rsidR="0000529B">
        <w:rPr>
          <w:rFonts w:ascii="Times New Roman" w:hAnsi="Times New Roman"/>
          <w:lang w:val="en-US"/>
        </w:rPr>
        <w:t xml:space="preserve">Exploratory Data Analysis (EDA) </w:t>
      </w:r>
      <w:r w:rsidRPr="002E2F74">
        <w:rPr>
          <w:rFonts w:ascii="Times New Roman" w:hAnsi="Times New Roman"/>
        </w:rPr>
        <w:t>(</w:t>
      </w:r>
      <w:r w:rsidR="00BA2FC1">
        <w:rPr>
          <w:rFonts w:ascii="Times New Roman" w:hAnsi="Times New Roman"/>
        </w:rPr>
        <w:t>12</w:t>
      </w:r>
      <w:r w:rsidRPr="002E2F74">
        <w:rPr>
          <w:rFonts w:ascii="Times New Roman" w:hAnsi="Times New Roman"/>
        </w:rPr>
        <w:t xml:space="preserve"> marks</w:t>
      </w:r>
      <w:bookmarkEnd w:id="2"/>
      <w:r w:rsidRPr="002E2F74">
        <w:rPr>
          <w:rFonts w:ascii="Times New Roman" w:hAnsi="Times New Roman"/>
        </w:rPr>
        <w:t>)</w:t>
      </w:r>
    </w:p>
    <w:p w14:paraId="42D310E9" w14:textId="2F7C1AFE" w:rsidR="0000529B" w:rsidRPr="00371B8C" w:rsidRDefault="0000529B" w:rsidP="00371B8C">
      <w:pPr>
        <w:pStyle w:val="ListParagraph"/>
        <w:numPr>
          <w:ilvl w:val="0"/>
          <w:numId w:val="16"/>
        </w:numPr>
        <w:spacing w:line="360" w:lineRule="auto"/>
        <w:rPr>
          <w:rFonts w:ascii="Times New Roman" w:hAnsi="Times New Roman"/>
          <w:sz w:val="24"/>
          <w:szCs w:val="24"/>
        </w:rPr>
      </w:pPr>
      <w:r w:rsidRPr="00371B8C">
        <w:rPr>
          <w:rFonts w:ascii="Times New Roman" w:hAnsi="Times New Roman"/>
          <w:sz w:val="24"/>
          <w:szCs w:val="24"/>
        </w:rPr>
        <w:t xml:space="preserve">Choose a medium size </w:t>
      </w:r>
      <w:r w:rsidR="00092BA4">
        <w:rPr>
          <w:rFonts w:ascii="Times New Roman" w:hAnsi="Times New Roman"/>
          <w:sz w:val="24"/>
          <w:szCs w:val="24"/>
        </w:rPr>
        <w:t>secondary</w:t>
      </w:r>
      <w:r w:rsidRPr="00371B8C">
        <w:rPr>
          <w:rFonts w:ascii="Times New Roman" w:hAnsi="Times New Roman"/>
          <w:sz w:val="24"/>
          <w:szCs w:val="24"/>
        </w:rPr>
        <w:t xml:space="preserve"> dataset, from the suitable and possible resources. Define the classification problem and describe your selection and suitability of the dataset for the defined problem. You may produce a comprehensive literature review on some previous studies on the chosen dataset.  Justify your selection of such dataset on the suitability for your work.</w:t>
      </w:r>
    </w:p>
    <w:p w14:paraId="7A852F8B" w14:textId="60619C3A" w:rsidR="00FA369F" w:rsidRDefault="00FA369F" w:rsidP="00FA369F">
      <w:pPr>
        <w:spacing w:line="360" w:lineRule="auto"/>
        <w:jc w:val="right"/>
        <w:rPr>
          <w:rFonts w:ascii="Times New Roman" w:hAnsi="Times New Roman"/>
          <w:sz w:val="24"/>
          <w:szCs w:val="24"/>
        </w:rPr>
      </w:pPr>
      <w:r w:rsidRPr="002E2F74">
        <w:rPr>
          <w:rFonts w:ascii="Times New Roman" w:hAnsi="Times New Roman"/>
          <w:sz w:val="24"/>
          <w:szCs w:val="24"/>
        </w:rPr>
        <w:t>(</w:t>
      </w:r>
      <w:r w:rsidR="00F476E8">
        <w:rPr>
          <w:rFonts w:ascii="Times New Roman" w:hAnsi="Times New Roman"/>
          <w:sz w:val="24"/>
          <w:szCs w:val="24"/>
        </w:rPr>
        <w:t>7</w:t>
      </w:r>
      <w:r w:rsidRPr="002E2F74">
        <w:rPr>
          <w:rFonts w:ascii="Times New Roman" w:hAnsi="Times New Roman"/>
          <w:sz w:val="24"/>
          <w:szCs w:val="24"/>
        </w:rPr>
        <w:t xml:space="preserve"> marks)</w:t>
      </w:r>
    </w:p>
    <w:p w14:paraId="4C5B7341" w14:textId="322C7650" w:rsidR="0000529B" w:rsidRPr="00371B8C" w:rsidRDefault="0000529B" w:rsidP="00371B8C">
      <w:pPr>
        <w:pStyle w:val="ListParagraph"/>
        <w:numPr>
          <w:ilvl w:val="0"/>
          <w:numId w:val="16"/>
        </w:numPr>
        <w:spacing w:line="360" w:lineRule="auto"/>
        <w:rPr>
          <w:rFonts w:ascii="Times New Roman" w:hAnsi="Times New Roman"/>
          <w:sz w:val="24"/>
          <w:szCs w:val="24"/>
        </w:rPr>
      </w:pPr>
      <w:r w:rsidRPr="00371B8C">
        <w:rPr>
          <w:rFonts w:ascii="Times New Roman" w:hAnsi="Times New Roman"/>
          <w:sz w:val="24"/>
          <w:szCs w:val="24"/>
        </w:rPr>
        <w:t xml:space="preserve">Perform an Exploratory Data Analysis (EDA) on your dataset using the suitable methods. Critically analyse the dataset and suggest </w:t>
      </w:r>
      <w:r w:rsidRPr="00371B8C">
        <w:rPr>
          <w:rFonts w:ascii="Times New Roman" w:hAnsi="Times New Roman"/>
          <w:b/>
          <w:bCs/>
          <w:sz w:val="24"/>
          <w:szCs w:val="24"/>
        </w:rPr>
        <w:t>n</w:t>
      </w:r>
      <w:r w:rsidRPr="00371B8C">
        <w:rPr>
          <w:rFonts w:ascii="Times New Roman" w:hAnsi="Times New Roman"/>
          <w:sz w:val="24"/>
          <w:szCs w:val="24"/>
        </w:rPr>
        <w:t xml:space="preserve"> (</w:t>
      </w:r>
      <w:r w:rsidR="00C23D85" w:rsidRPr="00371B8C">
        <w:rPr>
          <w:rFonts w:ascii="Times New Roman" w:hAnsi="Times New Roman"/>
          <w:sz w:val="24"/>
          <w:szCs w:val="24"/>
        </w:rPr>
        <w:t xml:space="preserve">n = </w:t>
      </w:r>
      <w:r w:rsidRPr="00371B8C">
        <w:rPr>
          <w:rFonts w:ascii="Times New Roman" w:hAnsi="Times New Roman"/>
          <w:sz w:val="24"/>
          <w:szCs w:val="24"/>
        </w:rPr>
        <w:t xml:space="preserve">no. of members in the group) predictive models that may be suitable for your dataset and to discover the solution for the defined problem. All the data preparation activities </w:t>
      </w:r>
      <w:r w:rsidR="00FA369F" w:rsidRPr="00371B8C">
        <w:rPr>
          <w:rFonts w:ascii="Times New Roman" w:hAnsi="Times New Roman"/>
          <w:sz w:val="24"/>
          <w:szCs w:val="24"/>
        </w:rPr>
        <w:t>are</w:t>
      </w:r>
      <w:r w:rsidRPr="00371B8C">
        <w:rPr>
          <w:rFonts w:ascii="Times New Roman" w:hAnsi="Times New Roman"/>
          <w:sz w:val="24"/>
          <w:szCs w:val="24"/>
        </w:rPr>
        <w:t xml:space="preserve"> expected to take place and reported.</w:t>
      </w:r>
    </w:p>
    <w:p w14:paraId="15A68587" w14:textId="46486F11" w:rsidR="00FA369F" w:rsidRDefault="00FA369F" w:rsidP="00FA369F">
      <w:pPr>
        <w:spacing w:line="360" w:lineRule="auto"/>
        <w:jc w:val="right"/>
        <w:rPr>
          <w:rFonts w:ascii="Times New Roman" w:hAnsi="Times New Roman"/>
          <w:sz w:val="24"/>
          <w:szCs w:val="24"/>
        </w:rPr>
      </w:pPr>
      <w:r w:rsidRPr="002E2F74">
        <w:rPr>
          <w:rFonts w:ascii="Times New Roman" w:hAnsi="Times New Roman"/>
          <w:sz w:val="24"/>
          <w:szCs w:val="24"/>
        </w:rPr>
        <w:t>(</w:t>
      </w:r>
      <w:r w:rsidR="00F476E8">
        <w:rPr>
          <w:rFonts w:ascii="Times New Roman" w:hAnsi="Times New Roman"/>
          <w:sz w:val="24"/>
          <w:szCs w:val="24"/>
        </w:rPr>
        <w:t>5</w:t>
      </w:r>
      <w:r w:rsidRPr="002E2F74">
        <w:rPr>
          <w:rFonts w:ascii="Times New Roman" w:hAnsi="Times New Roman"/>
          <w:sz w:val="24"/>
          <w:szCs w:val="24"/>
        </w:rPr>
        <w:t xml:space="preserve"> marks)</w:t>
      </w:r>
    </w:p>
    <w:p w14:paraId="5DB0D00C" w14:textId="703C4EE8" w:rsidR="00720055" w:rsidRPr="002E2F74" w:rsidRDefault="00720055" w:rsidP="00720055">
      <w:pPr>
        <w:pStyle w:val="Header2"/>
        <w:numPr>
          <w:ilvl w:val="0"/>
          <w:numId w:val="0"/>
        </w:numPr>
        <w:rPr>
          <w:rFonts w:ascii="Times New Roman" w:hAnsi="Times New Roman"/>
        </w:rPr>
      </w:pPr>
      <w:r w:rsidRPr="002E2F74">
        <w:rPr>
          <w:rFonts w:ascii="Times New Roman" w:hAnsi="Times New Roman"/>
        </w:rPr>
        <w:t>Q</w:t>
      </w:r>
      <w:r w:rsidR="005241F2">
        <w:rPr>
          <w:rFonts w:ascii="Times New Roman" w:hAnsi="Times New Roman"/>
        </w:rPr>
        <w:t>2</w:t>
      </w:r>
      <w:r w:rsidRPr="002E2F74">
        <w:rPr>
          <w:rFonts w:ascii="Times New Roman" w:hAnsi="Times New Roman"/>
        </w:rPr>
        <w:t xml:space="preserve">. </w:t>
      </w:r>
      <w:r w:rsidR="00202841" w:rsidRPr="002E2F74">
        <w:rPr>
          <w:rFonts w:ascii="Times New Roman" w:hAnsi="Times New Roman"/>
        </w:rPr>
        <w:t>Supervised Text</w:t>
      </w:r>
      <w:r w:rsidR="004D7EF5" w:rsidRPr="002E2F74">
        <w:rPr>
          <w:rFonts w:ascii="Times New Roman" w:hAnsi="Times New Roman"/>
        </w:rPr>
        <w:t xml:space="preserve"> </w:t>
      </w:r>
      <w:r w:rsidR="00202841" w:rsidRPr="002E2F74">
        <w:rPr>
          <w:rFonts w:ascii="Times New Roman" w:hAnsi="Times New Roman"/>
        </w:rPr>
        <w:t>Classification</w:t>
      </w:r>
      <w:r w:rsidRPr="002E2F74">
        <w:rPr>
          <w:rFonts w:ascii="Times New Roman" w:hAnsi="Times New Roman"/>
        </w:rPr>
        <w:t xml:space="preserve"> (</w:t>
      </w:r>
      <w:r w:rsidR="00BA2FC1">
        <w:rPr>
          <w:rFonts w:ascii="Times New Roman" w:hAnsi="Times New Roman"/>
        </w:rPr>
        <w:t>14</w:t>
      </w:r>
      <w:r w:rsidRPr="002E2F74">
        <w:rPr>
          <w:rFonts w:ascii="Times New Roman" w:hAnsi="Times New Roman"/>
        </w:rPr>
        <w:t xml:space="preserve"> marks)</w:t>
      </w:r>
    </w:p>
    <w:p w14:paraId="18B4499B" w14:textId="25D94488" w:rsidR="0086513C" w:rsidRPr="002E2F74" w:rsidRDefault="00066788" w:rsidP="009D291A">
      <w:pPr>
        <w:pStyle w:val="HTMLPreformatted"/>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B</w:t>
      </w:r>
      <w:r w:rsidR="002D73E4" w:rsidRPr="002E2F74">
        <w:rPr>
          <w:rFonts w:ascii="Times New Roman" w:hAnsi="Times New Roman" w:cs="Times New Roman"/>
          <w:sz w:val="24"/>
          <w:szCs w:val="24"/>
        </w:rPr>
        <w:t xml:space="preserve">uild </w:t>
      </w:r>
      <w:r w:rsidR="005241F2" w:rsidRPr="002E2F74">
        <w:rPr>
          <w:rFonts w:ascii="Times New Roman" w:hAnsi="Times New Roman" w:cs="Times New Roman"/>
          <w:sz w:val="24"/>
          <w:szCs w:val="24"/>
        </w:rPr>
        <w:t xml:space="preserve">Supervised </w:t>
      </w:r>
      <w:r w:rsidR="005241F2">
        <w:rPr>
          <w:rFonts w:ascii="Times New Roman" w:hAnsi="Times New Roman" w:cs="Times New Roman"/>
          <w:sz w:val="24"/>
          <w:szCs w:val="24"/>
        </w:rPr>
        <w:t>Text</w:t>
      </w:r>
      <w:r w:rsidR="005241F2" w:rsidRPr="002E2F74">
        <w:rPr>
          <w:rFonts w:ascii="Times New Roman" w:hAnsi="Times New Roman" w:cs="Times New Roman"/>
          <w:sz w:val="24"/>
          <w:szCs w:val="24"/>
        </w:rPr>
        <w:t xml:space="preserve"> Classification </w:t>
      </w:r>
      <w:r w:rsidR="002D73E4" w:rsidRPr="002E2F74">
        <w:rPr>
          <w:rFonts w:ascii="Times New Roman" w:hAnsi="Times New Roman" w:cs="Times New Roman"/>
          <w:sz w:val="24"/>
          <w:szCs w:val="24"/>
        </w:rPr>
        <w:t>model</w:t>
      </w:r>
      <w:r w:rsidR="00A3564A">
        <w:rPr>
          <w:rFonts w:ascii="Times New Roman" w:hAnsi="Times New Roman" w:cs="Times New Roman"/>
          <w:sz w:val="24"/>
          <w:szCs w:val="24"/>
        </w:rPr>
        <w:t>s</w:t>
      </w:r>
      <w:r w:rsidR="002D73E4" w:rsidRPr="002E2F74">
        <w:rPr>
          <w:rFonts w:ascii="Times New Roman" w:hAnsi="Times New Roman" w:cs="Times New Roman"/>
          <w:sz w:val="24"/>
          <w:szCs w:val="24"/>
        </w:rPr>
        <w:t xml:space="preserve"> </w:t>
      </w:r>
      <w:r w:rsidR="0086513C" w:rsidRPr="002E2F74">
        <w:rPr>
          <w:rFonts w:ascii="Times New Roman" w:hAnsi="Times New Roman" w:cs="Times New Roman"/>
          <w:sz w:val="24"/>
          <w:szCs w:val="24"/>
        </w:rPr>
        <w:t xml:space="preserve">using </w:t>
      </w:r>
      <w:r w:rsidR="005241F2">
        <w:rPr>
          <w:rFonts w:ascii="Times New Roman" w:hAnsi="Times New Roman" w:cs="Times New Roman"/>
          <w:sz w:val="24"/>
          <w:szCs w:val="24"/>
        </w:rPr>
        <w:t xml:space="preserve">the suitable Python libraries such as </w:t>
      </w:r>
      <w:r w:rsidR="005B3498" w:rsidRPr="002E2F74">
        <w:rPr>
          <w:rFonts w:ascii="Times New Roman" w:hAnsi="Times New Roman" w:cs="Times New Roman"/>
          <w:sz w:val="24"/>
          <w:szCs w:val="24"/>
        </w:rPr>
        <w:t>NLTK</w:t>
      </w:r>
      <w:r w:rsidR="005241F2">
        <w:rPr>
          <w:rFonts w:ascii="Times New Roman" w:hAnsi="Times New Roman" w:cs="Times New Roman"/>
          <w:sz w:val="24"/>
          <w:szCs w:val="24"/>
        </w:rPr>
        <w:t>, Sklearn, Spacy, etc</w:t>
      </w:r>
      <w:r w:rsidR="005B3498" w:rsidRPr="002E2F74">
        <w:rPr>
          <w:rFonts w:ascii="Times New Roman" w:hAnsi="Times New Roman" w:cs="Times New Roman"/>
          <w:sz w:val="24"/>
          <w:szCs w:val="24"/>
        </w:rPr>
        <w:t xml:space="preserve"> </w:t>
      </w:r>
      <w:r w:rsidR="0086513C" w:rsidRPr="002E2F74">
        <w:rPr>
          <w:rFonts w:ascii="Times New Roman" w:hAnsi="Times New Roman" w:cs="Times New Roman"/>
          <w:sz w:val="24"/>
          <w:szCs w:val="24"/>
        </w:rPr>
        <w:t xml:space="preserve">and </w:t>
      </w:r>
      <w:r w:rsidR="009F4090" w:rsidRPr="002E2F74">
        <w:rPr>
          <w:rFonts w:ascii="Times New Roman" w:hAnsi="Times New Roman" w:cs="Times New Roman"/>
          <w:sz w:val="24"/>
          <w:szCs w:val="24"/>
        </w:rPr>
        <w:t xml:space="preserve">report </w:t>
      </w:r>
      <w:r w:rsidR="0086513C" w:rsidRPr="002E2F74">
        <w:rPr>
          <w:rFonts w:ascii="Times New Roman" w:hAnsi="Times New Roman" w:cs="Times New Roman"/>
          <w:sz w:val="24"/>
          <w:szCs w:val="24"/>
        </w:rPr>
        <w:t xml:space="preserve">the </w:t>
      </w:r>
      <w:r w:rsidR="005241F2">
        <w:rPr>
          <w:rFonts w:ascii="Times New Roman" w:hAnsi="Times New Roman" w:cs="Times New Roman"/>
          <w:sz w:val="24"/>
          <w:szCs w:val="24"/>
        </w:rPr>
        <w:t>relevant</w:t>
      </w:r>
      <w:r w:rsidR="0086513C" w:rsidRPr="002E2F74">
        <w:rPr>
          <w:rFonts w:ascii="Times New Roman" w:hAnsi="Times New Roman" w:cs="Times New Roman"/>
          <w:sz w:val="24"/>
          <w:szCs w:val="24"/>
        </w:rPr>
        <w:t xml:space="preserve"> model </w:t>
      </w:r>
      <w:r w:rsidR="00467672" w:rsidRPr="002E2F74">
        <w:rPr>
          <w:rFonts w:ascii="Times New Roman" w:hAnsi="Times New Roman" w:cs="Times New Roman"/>
          <w:sz w:val="24"/>
          <w:szCs w:val="24"/>
        </w:rPr>
        <w:t>performance</w:t>
      </w:r>
      <w:r w:rsidR="0086513C" w:rsidRPr="002E2F74">
        <w:rPr>
          <w:rFonts w:ascii="Times New Roman" w:hAnsi="Times New Roman" w:cs="Times New Roman"/>
          <w:sz w:val="24"/>
          <w:szCs w:val="24"/>
        </w:rPr>
        <w:t xml:space="preserve"> measures</w:t>
      </w:r>
      <w:r w:rsidR="005241F2">
        <w:rPr>
          <w:rFonts w:ascii="Times New Roman" w:hAnsi="Times New Roman" w:cs="Times New Roman"/>
          <w:sz w:val="24"/>
          <w:szCs w:val="24"/>
        </w:rPr>
        <w:t>.</w:t>
      </w:r>
    </w:p>
    <w:p w14:paraId="0CE9491D" w14:textId="2D45BE16" w:rsidR="00646A35" w:rsidRDefault="00646A35" w:rsidP="009D291A">
      <w:pPr>
        <w:spacing w:line="360" w:lineRule="auto"/>
        <w:rPr>
          <w:rFonts w:ascii="Times New Roman" w:hAnsi="Times New Roman"/>
          <w:sz w:val="24"/>
          <w:szCs w:val="24"/>
        </w:rPr>
      </w:pPr>
      <w:r w:rsidRPr="002E2F74">
        <w:rPr>
          <w:rFonts w:ascii="Times New Roman" w:hAnsi="Times New Roman"/>
          <w:sz w:val="24"/>
          <w:szCs w:val="24"/>
        </w:rPr>
        <w:t xml:space="preserve">The </w:t>
      </w:r>
      <w:r w:rsidR="00467672" w:rsidRPr="002E2F74">
        <w:rPr>
          <w:rFonts w:ascii="Times New Roman" w:hAnsi="Times New Roman"/>
          <w:sz w:val="24"/>
          <w:szCs w:val="24"/>
        </w:rPr>
        <w:t>python codes</w:t>
      </w:r>
      <w:r w:rsidRPr="002E2F74">
        <w:rPr>
          <w:rFonts w:ascii="Times New Roman" w:hAnsi="Times New Roman"/>
          <w:sz w:val="24"/>
          <w:szCs w:val="24"/>
        </w:rPr>
        <w:t xml:space="preserve"> must be neat with clear output. Provide relevant comments in the code to explain the purpose of the code snippet. </w:t>
      </w:r>
    </w:p>
    <w:p w14:paraId="1C5EF5AD" w14:textId="0641F829" w:rsidR="00646A35" w:rsidRDefault="008D62D6" w:rsidP="00E31F27">
      <w:pPr>
        <w:spacing w:line="360" w:lineRule="auto"/>
        <w:jc w:val="right"/>
        <w:rPr>
          <w:rFonts w:ascii="Times New Roman" w:hAnsi="Times New Roman"/>
          <w:sz w:val="24"/>
          <w:szCs w:val="24"/>
        </w:rPr>
      </w:pPr>
      <w:r w:rsidRPr="002E2F74">
        <w:rPr>
          <w:rFonts w:ascii="Times New Roman" w:hAnsi="Times New Roman"/>
          <w:sz w:val="24"/>
          <w:szCs w:val="24"/>
        </w:rPr>
        <w:t>(</w:t>
      </w:r>
      <w:r w:rsidR="00F476E8">
        <w:rPr>
          <w:rFonts w:ascii="Times New Roman" w:hAnsi="Times New Roman"/>
          <w:sz w:val="24"/>
          <w:szCs w:val="24"/>
        </w:rPr>
        <w:t>1</w:t>
      </w:r>
      <w:r w:rsidR="009D291A">
        <w:rPr>
          <w:rFonts w:ascii="Times New Roman" w:hAnsi="Times New Roman"/>
          <w:sz w:val="24"/>
          <w:szCs w:val="24"/>
        </w:rPr>
        <w:t>4</w:t>
      </w:r>
      <w:r w:rsidRPr="002E2F74">
        <w:rPr>
          <w:rFonts w:ascii="Times New Roman" w:hAnsi="Times New Roman"/>
          <w:sz w:val="24"/>
          <w:szCs w:val="24"/>
        </w:rPr>
        <w:t xml:space="preserve"> marks)</w:t>
      </w:r>
    </w:p>
    <w:p w14:paraId="4191EF18" w14:textId="392A855F" w:rsidR="005241F2" w:rsidRDefault="005241F2" w:rsidP="005241F2">
      <w:pPr>
        <w:pStyle w:val="Header2"/>
        <w:numPr>
          <w:ilvl w:val="0"/>
          <w:numId w:val="0"/>
        </w:numPr>
        <w:rPr>
          <w:rFonts w:ascii="Times New Roman" w:hAnsi="Times New Roman"/>
        </w:rPr>
      </w:pPr>
      <w:bookmarkStart w:id="3" w:name="_Toc499991037"/>
      <w:r w:rsidRPr="002E2F74">
        <w:rPr>
          <w:rFonts w:ascii="Times New Roman" w:hAnsi="Times New Roman"/>
        </w:rPr>
        <w:t>Q</w:t>
      </w:r>
      <w:r>
        <w:rPr>
          <w:rFonts w:ascii="Times New Roman" w:hAnsi="Times New Roman"/>
        </w:rPr>
        <w:t>3</w:t>
      </w:r>
      <w:r w:rsidRPr="002E2F74">
        <w:rPr>
          <w:rFonts w:ascii="Times New Roman" w:hAnsi="Times New Roman"/>
        </w:rPr>
        <w:t xml:space="preserve">. </w:t>
      </w:r>
      <w:r w:rsidR="00A3564A" w:rsidRPr="00A3564A">
        <w:rPr>
          <w:rFonts w:ascii="Times New Roman" w:hAnsi="Times New Roman"/>
        </w:rPr>
        <w:t>Hyper parameter selection</w:t>
      </w:r>
      <w:r w:rsidRPr="002E2F74">
        <w:rPr>
          <w:rFonts w:ascii="Times New Roman" w:hAnsi="Times New Roman"/>
        </w:rPr>
        <w:t xml:space="preserve"> (</w:t>
      </w:r>
      <w:r w:rsidR="00BA2FC1">
        <w:rPr>
          <w:rFonts w:ascii="Times New Roman" w:hAnsi="Times New Roman"/>
        </w:rPr>
        <w:t>12</w:t>
      </w:r>
      <w:r w:rsidRPr="002E2F74">
        <w:rPr>
          <w:rFonts w:ascii="Times New Roman" w:hAnsi="Times New Roman"/>
        </w:rPr>
        <w:t xml:space="preserve"> marks</w:t>
      </w:r>
      <w:bookmarkEnd w:id="3"/>
      <w:r w:rsidRPr="002E2F74">
        <w:rPr>
          <w:rFonts w:ascii="Times New Roman" w:hAnsi="Times New Roman"/>
        </w:rPr>
        <w:t>)</w:t>
      </w:r>
    </w:p>
    <w:p w14:paraId="6D6E4D93" w14:textId="10F75721" w:rsidR="00FA7298" w:rsidRPr="00FA7298" w:rsidRDefault="00FA7298" w:rsidP="00FA7298">
      <w:pPr>
        <w:rPr>
          <w:rFonts w:ascii="Times New Roman" w:hAnsi="Times New Roman"/>
          <w:sz w:val="24"/>
          <w:szCs w:val="24"/>
        </w:rPr>
      </w:pPr>
      <w:r w:rsidRPr="00FA7298">
        <w:rPr>
          <w:rFonts w:ascii="Times New Roman" w:hAnsi="Times New Roman"/>
          <w:sz w:val="24"/>
          <w:szCs w:val="24"/>
        </w:rPr>
        <w:t>Perform the following tasks for the models built in Q2.1</w:t>
      </w:r>
    </w:p>
    <w:p w14:paraId="5EB49B43" w14:textId="520F3AF0" w:rsidR="00A3564A" w:rsidRPr="00371B8C" w:rsidRDefault="00A3564A" w:rsidP="00371B8C">
      <w:pPr>
        <w:pStyle w:val="ListParagraph"/>
        <w:numPr>
          <w:ilvl w:val="0"/>
          <w:numId w:val="17"/>
        </w:numPr>
        <w:spacing w:line="360" w:lineRule="auto"/>
        <w:rPr>
          <w:rFonts w:ascii="Times New Roman" w:hAnsi="Times New Roman"/>
          <w:sz w:val="24"/>
          <w:szCs w:val="24"/>
        </w:rPr>
      </w:pPr>
      <w:r w:rsidRPr="00371B8C">
        <w:rPr>
          <w:rFonts w:ascii="Times New Roman" w:hAnsi="Times New Roman"/>
          <w:sz w:val="24"/>
          <w:szCs w:val="24"/>
        </w:rPr>
        <w:t>List and explain the hyper parameters of all your models.</w:t>
      </w:r>
      <w:r w:rsidR="00371B8C">
        <w:rPr>
          <w:rFonts w:ascii="Times New Roman" w:hAnsi="Times New Roman"/>
          <w:sz w:val="24"/>
          <w:szCs w:val="24"/>
        </w:rPr>
        <w:t xml:space="preserve">                                       </w:t>
      </w:r>
      <w:r w:rsidR="00371B8C" w:rsidRPr="002E2F74">
        <w:rPr>
          <w:rFonts w:ascii="Times New Roman" w:hAnsi="Times New Roman"/>
          <w:sz w:val="24"/>
          <w:szCs w:val="24"/>
        </w:rPr>
        <w:t>(</w:t>
      </w:r>
      <w:r w:rsidR="00F476E8">
        <w:rPr>
          <w:rFonts w:ascii="Times New Roman" w:hAnsi="Times New Roman"/>
          <w:sz w:val="24"/>
          <w:szCs w:val="24"/>
        </w:rPr>
        <w:t>5</w:t>
      </w:r>
      <w:r w:rsidR="00371B8C" w:rsidRPr="002E2F74">
        <w:rPr>
          <w:rFonts w:ascii="Times New Roman" w:hAnsi="Times New Roman"/>
          <w:sz w:val="24"/>
          <w:szCs w:val="24"/>
        </w:rPr>
        <w:t xml:space="preserve"> marks)</w:t>
      </w:r>
    </w:p>
    <w:p w14:paraId="168E4A82" w14:textId="2C3A595B" w:rsidR="005241F2" w:rsidRDefault="00A3564A" w:rsidP="00371B8C">
      <w:pPr>
        <w:pStyle w:val="ListParagraph"/>
        <w:numPr>
          <w:ilvl w:val="0"/>
          <w:numId w:val="17"/>
        </w:numPr>
        <w:spacing w:line="360" w:lineRule="auto"/>
        <w:rPr>
          <w:rFonts w:ascii="Times New Roman" w:hAnsi="Times New Roman"/>
          <w:sz w:val="24"/>
          <w:szCs w:val="24"/>
        </w:rPr>
      </w:pPr>
      <w:r w:rsidRPr="00371B8C">
        <w:rPr>
          <w:rFonts w:ascii="Times New Roman" w:hAnsi="Times New Roman"/>
          <w:sz w:val="24"/>
          <w:szCs w:val="24"/>
        </w:rPr>
        <w:lastRenderedPageBreak/>
        <w:t xml:space="preserve">Using grid search or random search methods, </w:t>
      </w:r>
      <w:r w:rsidR="00371B8C" w:rsidRPr="00371B8C">
        <w:rPr>
          <w:rFonts w:ascii="Times New Roman" w:hAnsi="Times New Roman"/>
          <w:sz w:val="24"/>
          <w:szCs w:val="24"/>
        </w:rPr>
        <w:t xml:space="preserve">report the hyper </w:t>
      </w:r>
      <w:r w:rsidRPr="00371B8C">
        <w:rPr>
          <w:rFonts w:ascii="Times New Roman" w:hAnsi="Times New Roman"/>
          <w:sz w:val="24"/>
          <w:szCs w:val="24"/>
        </w:rPr>
        <w:t>parameters of your model</w:t>
      </w:r>
      <w:r w:rsidR="00371B8C" w:rsidRPr="00371B8C">
        <w:rPr>
          <w:rFonts w:ascii="Times New Roman" w:hAnsi="Times New Roman"/>
          <w:sz w:val="24"/>
          <w:szCs w:val="24"/>
        </w:rPr>
        <w:t>s with results.</w:t>
      </w:r>
      <w:r w:rsidR="00371B8C">
        <w:rPr>
          <w:rFonts w:ascii="Times New Roman" w:hAnsi="Times New Roman"/>
          <w:sz w:val="24"/>
          <w:szCs w:val="24"/>
        </w:rPr>
        <w:t xml:space="preserve">  </w:t>
      </w:r>
      <w:r w:rsidR="00371B8C">
        <w:rPr>
          <w:rFonts w:ascii="Times New Roman" w:hAnsi="Times New Roman"/>
          <w:sz w:val="24"/>
          <w:szCs w:val="24"/>
        </w:rPr>
        <w:tab/>
      </w:r>
      <w:r w:rsidR="00371B8C">
        <w:rPr>
          <w:rFonts w:ascii="Times New Roman" w:hAnsi="Times New Roman"/>
          <w:sz w:val="24"/>
          <w:szCs w:val="24"/>
        </w:rPr>
        <w:tab/>
      </w:r>
      <w:r w:rsidR="00371B8C">
        <w:rPr>
          <w:rFonts w:ascii="Times New Roman" w:hAnsi="Times New Roman"/>
          <w:sz w:val="24"/>
          <w:szCs w:val="24"/>
        </w:rPr>
        <w:tab/>
      </w:r>
      <w:r w:rsidR="00371B8C">
        <w:rPr>
          <w:rFonts w:ascii="Times New Roman" w:hAnsi="Times New Roman"/>
          <w:sz w:val="24"/>
          <w:szCs w:val="24"/>
        </w:rPr>
        <w:tab/>
      </w:r>
      <w:r w:rsidR="00371B8C">
        <w:rPr>
          <w:rFonts w:ascii="Times New Roman" w:hAnsi="Times New Roman"/>
          <w:sz w:val="24"/>
          <w:szCs w:val="24"/>
        </w:rPr>
        <w:tab/>
      </w:r>
      <w:r w:rsidR="00371B8C">
        <w:rPr>
          <w:rFonts w:ascii="Times New Roman" w:hAnsi="Times New Roman"/>
          <w:sz w:val="24"/>
          <w:szCs w:val="24"/>
        </w:rPr>
        <w:tab/>
      </w:r>
      <w:r w:rsidR="00371B8C">
        <w:rPr>
          <w:rFonts w:ascii="Times New Roman" w:hAnsi="Times New Roman"/>
          <w:sz w:val="24"/>
          <w:szCs w:val="24"/>
        </w:rPr>
        <w:tab/>
      </w:r>
      <w:r w:rsidR="00371B8C">
        <w:rPr>
          <w:rFonts w:ascii="Times New Roman" w:hAnsi="Times New Roman"/>
          <w:sz w:val="24"/>
          <w:szCs w:val="24"/>
        </w:rPr>
        <w:tab/>
      </w:r>
      <w:r w:rsidR="00371B8C">
        <w:rPr>
          <w:rFonts w:ascii="Times New Roman" w:hAnsi="Times New Roman"/>
          <w:sz w:val="24"/>
          <w:szCs w:val="24"/>
        </w:rPr>
        <w:tab/>
        <w:t xml:space="preserve">       </w:t>
      </w:r>
      <w:r w:rsidR="00371B8C" w:rsidRPr="002E2F74">
        <w:rPr>
          <w:rFonts w:ascii="Times New Roman" w:hAnsi="Times New Roman"/>
          <w:sz w:val="24"/>
          <w:szCs w:val="24"/>
        </w:rPr>
        <w:t>(</w:t>
      </w:r>
      <w:r w:rsidR="00F476E8">
        <w:rPr>
          <w:rFonts w:ascii="Times New Roman" w:hAnsi="Times New Roman"/>
          <w:sz w:val="24"/>
          <w:szCs w:val="24"/>
        </w:rPr>
        <w:t>7</w:t>
      </w:r>
      <w:r w:rsidR="00371B8C" w:rsidRPr="002E2F74">
        <w:rPr>
          <w:rFonts w:ascii="Times New Roman" w:hAnsi="Times New Roman"/>
          <w:sz w:val="24"/>
          <w:szCs w:val="24"/>
        </w:rPr>
        <w:t xml:space="preserve"> marks)</w:t>
      </w:r>
    </w:p>
    <w:p w14:paraId="6BCD0815" w14:textId="11AC2DE8" w:rsidR="005241F2" w:rsidRPr="002E2F74" w:rsidRDefault="005241F2" w:rsidP="005241F2">
      <w:pPr>
        <w:pStyle w:val="Header2"/>
        <w:numPr>
          <w:ilvl w:val="0"/>
          <w:numId w:val="0"/>
        </w:numPr>
        <w:rPr>
          <w:rFonts w:ascii="Times New Roman" w:hAnsi="Times New Roman"/>
        </w:rPr>
      </w:pPr>
      <w:bookmarkStart w:id="4" w:name="_Toc499991038"/>
      <w:r w:rsidRPr="002E2F74">
        <w:rPr>
          <w:rFonts w:ascii="Times New Roman" w:hAnsi="Times New Roman"/>
        </w:rPr>
        <w:t>Q</w:t>
      </w:r>
      <w:r>
        <w:rPr>
          <w:rFonts w:ascii="Times New Roman" w:hAnsi="Times New Roman"/>
        </w:rPr>
        <w:t>4</w:t>
      </w:r>
      <w:r w:rsidRPr="002E2F74">
        <w:rPr>
          <w:rFonts w:ascii="Times New Roman" w:hAnsi="Times New Roman"/>
        </w:rPr>
        <w:t xml:space="preserve">. </w:t>
      </w:r>
      <w:r w:rsidR="00FB0553" w:rsidRPr="00FB0553">
        <w:rPr>
          <w:rFonts w:ascii="Times New Roman" w:hAnsi="Times New Roman"/>
        </w:rPr>
        <w:t>Evaluation &amp; Discussion of the predictive model</w:t>
      </w:r>
      <w:r w:rsidR="00FB0553">
        <w:rPr>
          <w:rFonts w:ascii="Times New Roman" w:hAnsi="Times New Roman"/>
        </w:rPr>
        <w:t>s</w:t>
      </w:r>
      <w:r w:rsidR="003751E3">
        <w:rPr>
          <w:rFonts w:ascii="Times New Roman" w:hAnsi="Times New Roman"/>
        </w:rPr>
        <w:t>’ results</w:t>
      </w:r>
      <w:r w:rsidR="00FB0553">
        <w:rPr>
          <w:rFonts w:ascii="Times New Roman" w:hAnsi="Times New Roman"/>
        </w:rPr>
        <w:t xml:space="preserve"> </w:t>
      </w:r>
      <w:r w:rsidRPr="002E2F74">
        <w:rPr>
          <w:rFonts w:ascii="Times New Roman" w:hAnsi="Times New Roman"/>
        </w:rPr>
        <w:t>(</w:t>
      </w:r>
      <w:r w:rsidR="00BA2FC1">
        <w:rPr>
          <w:rFonts w:ascii="Times New Roman" w:hAnsi="Times New Roman"/>
        </w:rPr>
        <w:t>12</w:t>
      </w:r>
      <w:r w:rsidRPr="002E2F74">
        <w:rPr>
          <w:rFonts w:ascii="Times New Roman" w:hAnsi="Times New Roman"/>
        </w:rPr>
        <w:t xml:space="preserve"> marks</w:t>
      </w:r>
      <w:bookmarkEnd w:id="4"/>
      <w:r w:rsidRPr="002E2F74">
        <w:rPr>
          <w:rFonts w:ascii="Times New Roman" w:hAnsi="Times New Roman"/>
        </w:rPr>
        <w:t>)</w:t>
      </w:r>
    </w:p>
    <w:p w14:paraId="32367B6E" w14:textId="04806F73" w:rsidR="00FA7298" w:rsidRPr="00FA7298" w:rsidRDefault="00FA7298" w:rsidP="00FA7298">
      <w:pPr>
        <w:pStyle w:val="ListParagraph"/>
        <w:numPr>
          <w:ilvl w:val="0"/>
          <w:numId w:val="20"/>
        </w:numPr>
        <w:spacing w:after="0" w:line="360" w:lineRule="auto"/>
        <w:ind w:left="720"/>
        <w:contextualSpacing/>
        <w:jc w:val="left"/>
        <w:rPr>
          <w:rFonts w:ascii="Times New Roman" w:eastAsiaTheme="minorHAnsi" w:hAnsi="Times New Roman"/>
          <w:sz w:val="28"/>
          <w:szCs w:val="28"/>
          <w:lang w:val="en-US" w:eastAsia="en-US"/>
        </w:rPr>
      </w:pPr>
      <w:r w:rsidRPr="00FA7298">
        <w:rPr>
          <w:rFonts w:ascii="Times New Roman" w:hAnsi="Times New Roman"/>
          <w:sz w:val="24"/>
          <w:szCs w:val="24"/>
          <w:lang w:val="en-US"/>
        </w:rPr>
        <w:t>Select evaluation metrics and briefly describe them.</w:t>
      </w:r>
      <w:r w:rsidR="00B10B54">
        <w:rPr>
          <w:rFonts w:ascii="Times New Roman" w:hAnsi="Times New Roman"/>
          <w:sz w:val="24"/>
          <w:szCs w:val="24"/>
          <w:lang w:val="en-US"/>
        </w:rPr>
        <w:t xml:space="preserve"> </w:t>
      </w:r>
      <w:r w:rsidR="00B10B54">
        <w:rPr>
          <w:rFonts w:ascii="Times New Roman" w:hAnsi="Times New Roman"/>
          <w:sz w:val="24"/>
          <w:szCs w:val="24"/>
          <w:lang w:val="en-US"/>
        </w:rPr>
        <w:tab/>
      </w:r>
      <w:r w:rsidR="00B10B54">
        <w:rPr>
          <w:rFonts w:ascii="Times New Roman" w:hAnsi="Times New Roman"/>
          <w:sz w:val="24"/>
          <w:szCs w:val="24"/>
          <w:lang w:val="en-US"/>
        </w:rPr>
        <w:tab/>
      </w:r>
      <w:r w:rsidR="00B10B54">
        <w:rPr>
          <w:rFonts w:ascii="Times New Roman" w:hAnsi="Times New Roman"/>
          <w:sz w:val="24"/>
          <w:szCs w:val="24"/>
          <w:lang w:val="en-US"/>
        </w:rPr>
        <w:tab/>
      </w:r>
      <w:r w:rsidR="00B10B54">
        <w:rPr>
          <w:rFonts w:ascii="Times New Roman" w:hAnsi="Times New Roman"/>
          <w:sz w:val="24"/>
          <w:szCs w:val="24"/>
          <w:lang w:val="en-US"/>
        </w:rPr>
        <w:tab/>
        <w:t xml:space="preserve">        </w:t>
      </w:r>
      <w:r w:rsidR="00B10B54" w:rsidRPr="002E2F74">
        <w:rPr>
          <w:rFonts w:ascii="Times New Roman" w:hAnsi="Times New Roman"/>
          <w:sz w:val="24"/>
          <w:szCs w:val="24"/>
        </w:rPr>
        <w:t>(</w:t>
      </w:r>
      <w:r w:rsidR="00F476E8">
        <w:rPr>
          <w:rFonts w:ascii="Times New Roman" w:hAnsi="Times New Roman"/>
          <w:sz w:val="24"/>
          <w:szCs w:val="24"/>
        </w:rPr>
        <w:t>3</w:t>
      </w:r>
      <w:r w:rsidR="00B10B54" w:rsidRPr="002E2F74">
        <w:rPr>
          <w:rFonts w:ascii="Times New Roman" w:hAnsi="Times New Roman"/>
          <w:sz w:val="24"/>
          <w:szCs w:val="24"/>
        </w:rPr>
        <w:t xml:space="preserve"> marks)</w:t>
      </w:r>
    </w:p>
    <w:p w14:paraId="6F29E913" w14:textId="34A4E97B" w:rsidR="00FA7298" w:rsidRPr="00FA7298" w:rsidRDefault="00FA7298" w:rsidP="00FA7298">
      <w:pPr>
        <w:pStyle w:val="ListParagraph"/>
        <w:numPr>
          <w:ilvl w:val="0"/>
          <w:numId w:val="20"/>
        </w:numPr>
        <w:spacing w:after="0" w:line="360" w:lineRule="auto"/>
        <w:ind w:left="720"/>
        <w:contextualSpacing/>
        <w:jc w:val="left"/>
        <w:rPr>
          <w:rFonts w:ascii="Times New Roman" w:hAnsi="Times New Roman"/>
          <w:sz w:val="24"/>
          <w:szCs w:val="24"/>
          <w:lang w:val="en-US"/>
        </w:rPr>
      </w:pPr>
      <w:r w:rsidRPr="00FA7298">
        <w:rPr>
          <w:rFonts w:ascii="Times New Roman" w:hAnsi="Times New Roman"/>
          <w:sz w:val="24"/>
          <w:szCs w:val="24"/>
          <w:lang w:val="en-US"/>
        </w:rPr>
        <w:t>Perform evaluation and present your results.</w:t>
      </w:r>
      <w:r w:rsidR="00B10B54">
        <w:rPr>
          <w:rFonts w:ascii="Times New Roman" w:hAnsi="Times New Roman"/>
          <w:sz w:val="24"/>
          <w:szCs w:val="24"/>
          <w:lang w:val="en-US"/>
        </w:rPr>
        <w:t xml:space="preserve"> </w:t>
      </w:r>
      <w:r w:rsidR="00B10B54">
        <w:rPr>
          <w:rFonts w:ascii="Times New Roman" w:hAnsi="Times New Roman"/>
          <w:sz w:val="24"/>
          <w:szCs w:val="24"/>
          <w:lang w:val="en-US"/>
        </w:rPr>
        <w:tab/>
      </w:r>
      <w:r w:rsidR="00B10B54">
        <w:rPr>
          <w:rFonts w:ascii="Times New Roman" w:hAnsi="Times New Roman"/>
          <w:sz w:val="24"/>
          <w:szCs w:val="24"/>
          <w:lang w:val="en-US"/>
        </w:rPr>
        <w:tab/>
      </w:r>
      <w:r w:rsidR="00B10B54">
        <w:rPr>
          <w:rFonts w:ascii="Times New Roman" w:hAnsi="Times New Roman"/>
          <w:sz w:val="24"/>
          <w:szCs w:val="24"/>
          <w:lang w:val="en-US"/>
        </w:rPr>
        <w:tab/>
      </w:r>
      <w:r w:rsidR="00B10B54">
        <w:rPr>
          <w:rFonts w:ascii="Times New Roman" w:hAnsi="Times New Roman"/>
          <w:sz w:val="24"/>
          <w:szCs w:val="24"/>
          <w:lang w:val="en-US"/>
        </w:rPr>
        <w:tab/>
      </w:r>
      <w:r w:rsidR="00B10B54">
        <w:rPr>
          <w:rFonts w:ascii="Times New Roman" w:hAnsi="Times New Roman"/>
          <w:sz w:val="24"/>
          <w:szCs w:val="24"/>
          <w:lang w:val="en-US"/>
        </w:rPr>
        <w:tab/>
        <w:t xml:space="preserve">        </w:t>
      </w:r>
      <w:r w:rsidR="00B10B54" w:rsidRPr="002E2F74">
        <w:rPr>
          <w:rFonts w:ascii="Times New Roman" w:hAnsi="Times New Roman"/>
          <w:sz w:val="24"/>
          <w:szCs w:val="24"/>
        </w:rPr>
        <w:t>(</w:t>
      </w:r>
      <w:r w:rsidR="00F476E8">
        <w:rPr>
          <w:rFonts w:ascii="Times New Roman" w:hAnsi="Times New Roman"/>
          <w:sz w:val="24"/>
          <w:szCs w:val="24"/>
        </w:rPr>
        <w:t>3</w:t>
      </w:r>
      <w:r w:rsidR="00B10B54" w:rsidRPr="002E2F74">
        <w:rPr>
          <w:rFonts w:ascii="Times New Roman" w:hAnsi="Times New Roman"/>
          <w:sz w:val="24"/>
          <w:szCs w:val="24"/>
        </w:rPr>
        <w:t xml:space="preserve"> marks)</w:t>
      </w:r>
    </w:p>
    <w:p w14:paraId="35DF6DFF" w14:textId="136E1C40" w:rsidR="00FA7298" w:rsidRPr="00FA7298" w:rsidRDefault="00FA7298" w:rsidP="00FA7298">
      <w:pPr>
        <w:pStyle w:val="ListParagraph"/>
        <w:numPr>
          <w:ilvl w:val="0"/>
          <w:numId w:val="20"/>
        </w:numPr>
        <w:spacing w:after="0" w:line="360" w:lineRule="auto"/>
        <w:ind w:left="720"/>
        <w:contextualSpacing/>
        <w:rPr>
          <w:rFonts w:ascii="Times New Roman" w:hAnsi="Times New Roman"/>
          <w:sz w:val="24"/>
          <w:szCs w:val="24"/>
          <w:lang w:val="en-US"/>
        </w:rPr>
      </w:pPr>
      <w:r w:rsidRPr="00FA7298">
        <w:rPr>
          <w:rFonts w:ascii="Times New Roman" w:hAnsi="Times New Roman"/>
          <w:sz w:val="24"/>
          <w:szCs w:val="24"/>
          <w:lang w:val="en-US"/>
        </w:rPr>
        <w:t xml:space="preserve">Discuss and critically analyze </w:t>
      </w:r>
      <w:r>
        <w:rPr>
          <w:rFonts w:ascii="Times New Roman" w:hAnsi="Times New Roman"/>
          <w:sz w:val="24"/>
          <w:szCs w:val="24"/>
          <w:lang w:val="en-US"/>
        </w:rPr>
        <w:t xml:space="preserve">the results </w:t>
      </w:r>
      <w:r w:rsidRPr="00FA7298">
        <w:rPr>
          <w:rFonts w:ascii="Times New Roman" w:hAnsi="Times New Roman"/>
          <w:sz w:val="24"/>
          <w:szCs w:val="24"/>
          <w:lang w:val="en-US"/>
        </w:rPr>
        <w:t>your predictive model</w:t>
      </w:r>
      <w:r>
        <w:rPr>
          <w:rFonts w:ascii="Times New Roman" w:hAnsi="Times New Roman"/>
          <w:sz w:val="24"/>
          <w:szCs w:val="24"/>
          <w:lang w:val="en-US"/>
        </w:rPr>
        <w:t>s built to choose the best one</w:t>
      </w:r>
      <w:r w:rsidRPr="00FA7298">
        <w:rPr>
          <w:rFonts w:ascii="Times New Roman" w:hAnsi="Times New Roman"/>
          <w:sz w:val="24"/>
          <w:szCs w:val="24"/>
          <w:lang w:val="en-US"/>
        </w:rPr>
        <w:t>.</w:t>
      </w:r>
      <w:r>
        <w:rPr>
          <w:rFonts w:ascii="Times New Roman" w:hAnsi="Times New Roman"/>
          <w:sz w:val="24"/>
          <w:szCs w:val="24"/>
          <w:lang w:val="en-US"/>
        </w:rPr>
        <w:t xml:space="preserve"> You may compare the obtained results with the previous works.</w:t>
      </w:r>
      <w:r w:rsidR="00B10B54">
        <w:rPr>
          <w:rFonts w:ascii="Times New Roman" w:hAnsi="Times New Roman"/>
          <w:sz w:val="24"/>
          <w:szCs w:val="24"/>
          <w:lang w:val="en-US"/>
        </w:rPr>
        <w:t xml:space="preserve">  </w:t>
      </w:r>
      <w:r w:rsidR="00B10B54">
        <w:rPr>
          <w:rFonts w:ascii="Times New Roman" w:hAnsi="Times New Roman"/>
          <w:sz w:val="24"/>
          <w:szCs w:val="24"/>
          <w:lang w:val="en-US"/>
        </w:rPr>
        <w:tab/>
        <w:t xml:space="preserve">       </w:t>
      </w:r>
      <w:r w:rsidR="00B10B54" w:rsidRPr="002E2F74">
        <w:rPr>
          <w:rFonts w:ascii="Times New Roman" w:hAnsi="Times New Roman"/>
          <w:sz w:val="24"/>
          <w:szCs w:val="24"/>
        </w:rPr>
        <w:t>(</w:t>
      </w:r>
      <w:r w:rsidR="00F476E8">
        <w:rPr>
          <w:rFonts w:ascii="Times New Roman" w:hAnsi="Times New Roman"/>
          <w:sz w:val="24"/>
          <w:szCs w:val="24"/>
        </w:rPr>
        <w:t>6</w:t>
      </w:r>
      <w:r w:rsidR="00B10B54" w:rsidRPr="002E2F74">
        <w:rPr>
          <w:rFonts w:ascii="Times New Roman" w:hAnsi="Times New Roman"/>
          <w:sz w:val="24"/>
          <w:szCs w:val="24"/>
        </w:rPr>
        <w:t xml:space="preserve"> marks)</w:t>
      </w:r>
    </w:p>
    <w:p w14:paraId="6652D487" w14:textId="77777777" w:rsidR="005241F2" w:rsidRPr="002E2F74" w:rsidRDefault="005241F2" w:rsidP="005241F2">
      <w:pPr>
        <w:jc w:val="left"/>
        <w:rPr>
          <w:rFonts w:ascii="Times New Roman" w:hAnsi="Times New Roman"/>
          <w:sz w:val="24"/>
          <w:szCs w:val="24"/>
        </w:rPr>
      </w:pPr>
    </w:p>
    <w:p w14:paraId="60CFDA3C" w14:textId="77777777" w:rsidR="00E91D0B" w:rsidRPr="002E2F74" w:rsidRDefault="00E91D0B" w:rsidP="00E91D0B">
      <w:pPr>
        <w:pStyle w:val="Header2"/>
        <w:numPr>
          <w:ilvl w:val="0"/>
          <w:numId w:val="0"/>
        </w:numPr>
        <w:rPr>
          <w:rFonts w:ascii="Times New Roman" w:hAnsi="Times New Roman"/>
          <w:u w:val="none"/>
        </w:rPr>
      </w:pPr>
      <w:bookmarkStart w:id="5" w:name="_Toc499991041"/>
      <w:bookmarkEnd w:id="1"/>
      <w:r w:rsidRPr="002E2F74">
        <w:rPr>
          <w:rFonts w:ascii="Times New Roman" w:hAnsi="Times New Roman"/>
          <w:u w:val="none"/>
        </w:rPr>
        <w:t>Deliverables</w:t>
      </w:r>
      <w:bookmarkEnd w:id="5"/>
      <w:r w:rsidR="00467672" w:rsidRPr="002E2F74">
        <w:rPr>
          <w:rFonts w:ascii="Times New Roman" w:hAnsi="Times New Roman"/>
          <w:u w:val="none"/>
        </w:rPr>
        <w:t>:</w:t>
      </w:r>
    </w:p>
    <w:p w14:paraId="20F40777" w14:textId="77777777" w:rsidR="009C5EB9" w:rsidRPr="002E2F74" w:rsidRDefault="00E91D0B" w:rsidP="00E91D0B">
      <w:pPr>
        <w:rPr>
          <w:rFonts w:ascii="Times New Roman" w:hAnsi="Times New Roman"/>
          <w:sz w:val="24"/>
          <w:szCs w:val="24"/>
        </w:rPr>
      </w:pPr>
      <w:r w:rsidRPr="002E2F74">
        <w:rPr>
          <w:rFonts w:ascii="Times New Roman" w:hAnsi="Times New Roman"/>
          <w:b/>
          <w:bCs/>
          <w:sz w:val="24"/>
          <w:szCs w:val="24"/>
        </w:rPr>
        <w:t>Report:</w:t>
      </w:r>
      <w:r w:rsidRPr="002E2F74">
        <w:rPr>
          <w:rFonts w:ascii="Times New Roman" w:hAnsi="Times New Roman"/>
          <w:sz w:val="24"/>
          <w:szCs w:val="24"/>
        </w:rPr>
        <w:t xml:space="preserve"> </w:t>
      </w:r>
    </w:p>
    <w:p w14:paraId="4CCF27A3" w14:textId="7DC92056" w:rsidR="009C5EB9" w:rsidRPr="002E2F74" w:rsidRDefault="009C5EB9" w:rsidP="00E31F27">
      <w:pPr>
        <w:spacing w:line="360" w:lineRule="auto"/>
        <w:rPr>
          <w:rFonts w:ascii="Times New Roman" w:hAnsi="Times New Roman"/>
          <w:sz w:val="24"/>
          <w:szCs w:val="24"/>
        </w:rPr>
      </w:pPr>
      <w:r w:rsidRPr="002E2F74">
        <w:rPr>
          <w:rFonts w:ascii="Times New Roman" w:hAnsi="Times New Roman"/>
          <w:sz w:val="24"/>
          <w:szCs w:val="24"/>
        </w:rPr>
        <w:t xml:space="preserve">Word count: </w:t>
      </w:r>
      <w:r w:rsidR="00EB3E3C">
        <w:rPr>
          <w:rFonts w:ascii="Times New Roman" w:hAnsi="Times New Roman"/>
          <w:sz w:val="24"/>
          <w:szCs w:val="24"/>
        </w:rPr>
        <w:t>4</w:t>
      </w:r>
      <w:r w:rsidR="00145FB9" w:rsidRPr="002E2F74">
        <w:rPr>
          <w:rFonts w:ascii="Times New Roman" w:hAnsi="Times New Roman"/>
          <w:sz w:val="24"/>
          <w:szCs w:val="24"/>
        </w:rPr>
        <w:t>0</w:t>
      </w:r>
      <w:r w:rsidRPr="002E2F74">
        <w:rPr>
          <w:rFonts w:ascii="Times New Roman" w:hAnsi="Times New Roman"/>
          <w:sz w:val="24"/>
          <w:szCs w:val="24"/>
        </w:rPr>
        <w:t>00 words</w:t>
      </w:r>
      <w:r w:rsidR="00A72ADD">
        <w:rPr>
          <w:rFonts w:ascii="Times New Roman" w:hAnsi="Times New Roman"/>
          <w:sz w:val="24"/>
          <w:szCs w:val="24"/>
        </w:rPr>
        <w:t xml:space="preserve"> </w:t>
      </w:r>
    </w:p>
    <w:p w14:paraId="53A02B1B" w14:textId="77777777" w:rsidR="00FB0553" w:rsidRDefault="00FB0553" w:rsidP="00E31F27">
      <w:pPr>
        <w:spacing w:line="360" w:lineRule="auto"/>
        <w:rPr>
          <w:rFonts w:ascii="Times New Roman" w:hAnsi="Times New Roman"/>
          <w:sz w:val="24"/>
          <w:szCs w:val="24"/>
        </w:rPr>
      </w:pPr>
      <w:r w:rsidRPr="00FB0553">
        <w:rPr>
          <w:rFonts w:ascii="Times New Roman" w:hAnsi="Times New Roman"/>
          <w:sz w:val="24"/>
          <w:szCs w:val="24"/>
        </w:rPr>
        <w:t xml:space="preserve">You shall submit your work in </w:t>
      </w:r>
      <w:r w:rsidRPr="00610709">
        <w:rPr>
          <w:rFonts w:ascii="Times New Roman" w:hAnsi="Times New Roman"/>
          <w:b/>
          <w:bCs/>
          <w:sz w:val="24"/>
          <w:szCs w:val="24"/>
          <w:u w:val="single"/>
        </w:rPr>
        <w:t>a report</w:t>
      </w:r>
      <w:r w:rsidRPr="00FB0553">
        <w:rPr>
          <w:rFonts w:ascii="Times New Roman" w:hAnsi="Times New Roman"/>
          <w:sz w:val="24"/>
          <w:szCs w:val="24"/>
        </w:rPr>
        <w:t xml:space="preserve"> format. Each section should consist of necessary introduction, brief description of the chosen methods together with a justification of your choice, clear presentation of the results with appropriate graphics and/or tables and critical analysis.</w:t>
      </w:r>
    </w:p>
    <w:p w14:paraId="582CADE7" w14:textId="019887D8" w:rsidR="00014CB8" w:rsidRPr="002E2F74" w:rsidRDefault="00E91D0B" w:rsidP="00E31F27">
      <w:pPr>
        <w:spacing w:line="360" w:lineRule="auto"/>
        <w:rPr>
          <w:rFonts w:ascii="Times New Roman" w:hAnsi="Times New Roman"/>
          <w:sz w:val="24"/>
          <w:szCs w:val="24"/>
        </w:rPr>
      </w:pPr>
      <w:r w:rsidRPr="002E2F74">
        <w:rPr>
          <w:rFonts w:ascii="Times New Roman" w:hAnsi="Times New Roman"/>
          <w:b/>
          <w:bCs/>
          <w:sz w:val="24"/>
          <w:szCs w:val="24"/>
        </w:rPr>
        <w:t>Code</w:t>
      </w:r>
      <w:r w:rsidR="00A0626F" w:rsidRPr="002E2F74">
        <w:rPr>
          <w:rFonts w:ascii="Times New Roman" w:hAnsi="Times New Roman"/>
          <w:b/>
          <w:bCs/>
          <w:sz w:val="24"/>
          <w:szCs w:val="24"/>
        </w:rPr>
        <w:t>s</w:t>
      </w:r>
      <w:r w:rsidRPr="002E2F74">
        <w:rPr>
          <w:rFonts w:ascii="Times New Roman" w:hAnsi="Times New Roman"/>
          <w:b/>
          <w:bCs/>
          <w:sz w:val="24"/>
          <w:szCs w:val="24"/>
        </w:rPr>
        <w:t>:</w:t>
      </w:r>
      <w:r w:rsidRPr="002E2F74">
        <w:rPr>
          <w:rFonts w:ascii="Times New Roman" w:hAnsi="Times New Roman"/>
          <w:sz w:val="24"/>
          <w:szCs w:val="24"/>
        </w:rPr>
        <w:t xml:space="preserve"> The output must be as </w:t>
      </w:r>
      <w:r w:rsidR="00D34718" w:rsidRPr="002E2F74">
        <w:rPr>
          <w:rFonts w:ascii="Times New Roman" w:hAnsi="Times New Roman"/>
          <w:sz w:val="24"/>
          <w:szCs w:val="24"/>
        </w:rPr>
        <w:t>specified</w:t>
      </w:r>
      <w:r w:rsidRPr="002E2F74">
        <w:rPr>
          <w:rFonts w:ascii="Times New Roman" w:hAnsi="Times New Roman"/>
          <w:sz w:val="24"/>
          <w:szCs w:val="24"/>
        </w:rPr>
        <w:t xml:space="preserve"> in </w:t>
      </w:r>
      <w:r w:rsidR="00A0626F" w:rsidRPr="002E2F74">
        <w:rPr>
          <w:rFonts w:ascii="Times New Roman" w:hAnsi="Times New Roman"/>
          <w:sz w:val="24"/>
          <w:szCs w:val="24"/>
        </w:rPr>
        <w:t>respective questions</w:t>
      </w:r>
      <w:r w:rsidRPr="002E2F74">
        <w:rPr>
          <w:rFonts w:ascii="Times New Roman" w:hAnsi="Times New Roman"/>
          <w:sz w:val="24"/>
          <w:szCs w:val="24"/>
        </w:rPr>
        <w:t xml:space="preserve">. </w:t>
      </w:r>
      <w:r w:rsidR="0086513C" w:rsidRPr="002E2F74">
        <w:rPr>
          <w:rFonts w:ascii="Times New Roman" w:hAnsi="Times New Roman"/>
          <w:sz w:val="24"/>
          <w:szCs w:val="24"/>
        </w:rPr>
        <w:t>Suitable comments must be inserted in proper places in the code.</w:t>
      </w:r>
    </w:p>
    <w:p w14:paraId="45185C12" w14:textId="464B25F5" w:rsidR="00CF24DE" w:rsidRDefault="00CF24DE" w:rsidP="00E31F27">
      <w:pPr>
        <w:spacing w:line="360" w:lineRule="auto"/>
        <w:rPr>
          <w:rFonts w:ascii="Times New Roman" w:hAnsi="Times New Roman"/>
          <w:sz w:val="24"/>
          <w:szCs w:val="24"/>
        </w:rPr>
      </w:pPr>
      <w:r w:rsidRPr="002E2F74">
        <w:rPr>
          <w:rFonts w:ascii="Times New Roman" w:hAnsi="Times New Roman"/>
          <w:b/>
          <w:sz w:val="24"/>
          <w:szCs w:val="24"/>
        </w:rPr>
        <w:t>Softcopy:</w:t>
      </w:r>
      <w:r w:rsidRPr="002E2F74">
        <w:rPr>
          <w:rFonts w:ascii="Times New Roman" w:hAnsi="Times New Roman"/>
          <w:sz w:val="24"/>
          <w:szCs w:val="24"/>
        </w:rPr>
        <w:t xml:space="preserve"> The relevant softcopies such as the report </w:t>
      </w:r>
      <w:r w:rsidR="00467672" w:rsidRPr="002E2F74">
        <w:rPr>
          <w:rFonts w:ascii="Times New Roman" w:hAnsi="Times New Roman"/>
          <w:i/>
          <w:sz w:val="24"/>
          <w:szCs w:val="24"/>
        </w:rPr>
        <w:t>(.doc or .docx</w:t>
      </w:r>
      <w:r w:rsidR="00467672" w:rsidRPr="002E2F74">
        <w:rPr>
          <w:rFonts w:ascii="Times New Roman" w:hAnsi="Times New Roman"/>
          <w:sz w:val="24"/>
          <w:szCs w:val="24"/>
        </w:rPr>
        <w:t xml:space="preserve">) </w:t>
      </w:r>
      <w:r w:rsidRPr="002E2F74">
        <w:rPr>
          <w:rFonts w:ascii="Times New Roman" w:hAnsi="Times New Roman"/>
          <w:sz w:val="24"/>
          <w:szCs w:val="24"/>
        </w:rPr>
        <w:t xml:space="preserve">and the python code files </w:t>
      </w:r>
      <w:r w:rsidRPr="002E2F74">
        <w:rPr>
          <w:rFonts w:ascii="Times New Roman" w:hAnsi="Times New Roman"/>
          <w:i/>
          <w:sz w:val="24"/>
          <w:szCs w:val="24"/>
        </w:rPr>
        <w:t xml:space="preserve">(.py </w:t>
      </w:r>
      <w:r w:rsidR="00E31F27" w:rsidRPr="002E2F74">
        <w:rPr>
          <w:rFonts w:ascii="Times New Roman" w:hAnsi="Times New Roman"/>
          <w:i/>
          <w:sz w:val="24"/>
          <w:szCs w:val="24"/>
        </w:rPr>
        <w:t>or. ipynb</w:t>
      </w:r>
      <w:r w:rsidRPr="002E2F74">
        <w:rPr>
          <w:rFonts w:ascii="Times New Roman" w:hAnsi="Times New Roman"/>
          <w:i/>
          <w:sz w:val="24"/>
          <w:szCs w:val="24"/>
        </w:rPr>
        <w:t>)</w:t>
      </w:r>
      <w:r w:rsidRPr="002E2F74">
        <w:rPr>
          <w:rFonts w:ascii="Times New Roman" w:hAnsi="Times New Roman"/>
          <w:sz w:val="24"/>
          <w:szCs w:val="24"/>
        </w:rPr>
        <w:t xml:space="preserve"> must be </w:t>
      </w:r>
      <w:r w:rsidR="00467672" w:rsidRPr="002E2F74">
        <w:rPr>
          <w:rFonts w:ascii="Times New Roman" w:hAnsi="Times New Roman"/>
          <w:sz w:val="24"/>
          <w:szCs w:val="24"/>
        </w:rPr>
        <w:t xml:space="preserve">uploaded </w:t>
      </w:r>
      <w:r w:rsidR="001373C5" w:rsidRPr="002E2F74">
        <w:rPr>
          <w:rFonts w:ascii="Times New Roman" w:hAnsi="Times New Roman"/>
          <w:sz w:val="24"/>
          <w:szCs w:val="24"/>
        </w:rPr>
        <w:t>via</w:t>
      </w:r>
      <w:r w:rsidR="00467672" w:rsidRPr="002E2F74">
        <w:rPr>
          <w:rFonts w:ascii="Times New Roman" w:hAnsi="Times New Roman"/>
          <w:sz w:val="24"/>
          <w:szCs w:val="24"/>
        </w:rPr>
        <w:t xml:space="preserve"> the </w:t>
      </w:r>
      <w:r w:rsidR="00467672" w:rsidRPr="009C5048">
        <w:rPr>
          <w:rFonts w:ascii="Times New Roman" w:hAnsi="Times New Roman"/>
          <w:sz w:val="24"/>
          <w:szCs w:val="24"/>
          <w:u w:val="single"/>
        </w:rPr>
        <w:t xml:space="preserve">specified </w:t>
      </w:r>
      <w:r w:rsidR="00A72ADD">
        <w:rPr>
          <w:rFonts w:ascii="Times New Roman" w:hAnsi="Times New Roman"/>
          <w:sz w:val="24"/>
          <w:szCs w:val="24"/>
          <w:u w:val="single"/>
        </w:rPr>
        <w:t xml:space="preserve">submission </w:t>
      </w:r>
      <w:r w:rsidR="00467672" w:rsidRPr="009C5048">
        <w:rPr>
          <w:rFonts w:ascii="Times New Roman" w:hAnsi="Times New Roman"/>
          <w:sz w:val="24"/>
          <w:szCs w:val="24"/>
          <w:u w:val="single"/>
        </w:rPr>
        <w:t>link</w:t>
      </w:r>
      <w:r w:rsidR="001373C5" w:rsidRPr="009C5048">
        <w:rPr>
          <w:rFonts w:ascii="Times New Roman" w:hAnsi="Times New Roman"/>
          <w:sz w:val="24"/>
          <w:szCs w:val="24"/>
          <w:u w:val="single"/>
        </w:rPr>
        <w:t>s</w:t>
      </w:r>
      <w:r w:rsidR="001373C5" w:rsidRPr="002E2F74">
        <w:rPr>
          <w:rFonts w:ascii="Times New Roman" w:hAnsi="Times New Roman"/>
          <w:sz w:val="24"/>
          <w:szCs w:val="24"/>
        </w:rPr>
        <w:t xml:space="preserve"> available</w:t>
      </w:r>
      <w:r w:rsidR="00467672" w:rsidRPr="002E2F74">
        <w:rPr>
          <w:rFonts w:ascii="Times New Roman" w:hAnsi="Times New Roman"/>
          <w:sz w:val="24"/>
          <w:szCs w:val="24"/>
        </w:rPr>
        <w:t xml:space="preserve"> in the MOODLE</w:t>
      </w:r>
      <w:r w:rsidRPr="002E2F74">
        <w:rPr>
          <w:rFonts w:ascii="Times New Roman" w:hAnsi="Times New Roman"/>
          <w:sz w:val="24"/>
          <w:szCs w:val="24"/>
        </w:rPr>
        <w:t>.</w:t>
      </w:r>
    </w:p>
    <w:p w14:paraId="1FD1A4B0" w14:textId="77777777" w:rsidR="00E3512B" w:rsidRPr="002E2F74" w:rsidRDefault="00E3512B" w:rsidP="00C56942">
      <w:pPr>
        <w:pStyle w:val="Header4"/>
        <w:rPr>
          <w:rFonts w:ascii="Times New Roman" w:hAnsi="Times New Roman"/>
        </w:rPr>
      </w:pPr>
      <w:bookmarkStart w:id="6" w:name="_Toc499991049"/>
      <w:r w:rsidRPr="002E2F74">
        <w:rPr>
          <w:rFonts w:ascii="Times New Roman" w:hAnsi="Times New Roman"/>
        </w:rPr>
        <w:t>Academic Integrity</w:t>
      </w:r>
      <w:bookmarkEnd w:id="6"/>
    </w:p>
    <w:p w14:paraId="48A7AE02" w14:textId="16E9FBE1" w:rsidR="00E3512B" w:rsidRPr="002E2F74" w:rsidRDefault="00E3512B" w:rsidP="00E31F27">
      <w:pPr>
        <w:spacing w:line="360" w:lineRule="auto"/>
        <w:rPr>
          <w:rFonts w:ascii="Times New Roman" w:hAnsi="Times New Roman"/>
          <w:sz w:val="24"/>
          <w:szCs w:val="24"/>
        </w:rPr>
      </w:pPr>
      <w:r w:rsidRPr="002E2F74">
        <w:rPr>
          <w:rFonts w:ascii="Times New Roman" w:hAnsi="Times New Roman"/>
          <w:sz w:val="24"/>
          <w:szCs w:val="24"/>
        </w:rPr>
        <w:t>Copying or paraphrasing someone's work (code included</w:t>
      </w:r>
      <w:r w:rsidR="003751E3" w:rsidRPr="002E2F74">
        <w:rPr>
          <w:rFonts w:ascii="Times New Roman" w:hAnsi="Times New Roman"/>
          <w:sz w:val="24"/>
          <w:szCs w:val="24"/>
        </w:rPr>
        <w:t>) or</w:t>
      </w:r>
      <w:r w:rsidRPr="002E2F74">
        <w:rPr>
          <w:rFonts w:ascii="Times New Roman" w:hAnsi="Times New Roman"/>
          <w:sz w:val="24"/>
          <w:szCs w:val="24"/>
        </w:rPr>
        <w:t xml:space="preserve"> permitting your own work to be copied or paraphrased, even if only in part, is not allowed, and will result in disciplinary action. Your grade should reflect your own work. </w:t>
      </w:r>
    </w:p>
    <w:p w14:paraId="63CB53CC" w14:textId="2B408C3E" w:rsidR="00E3512B" w:rsidRPr="002E2F74" w:rsidRDefault="00E3512B" w:rsidP="00E31F27">
      <w:pPr>
        <w:spacing w:line="360" w:lineRule="auto"/>
        <w:rPr>
          <w:rFonts w:ascii="Times New Roman" w:hAnsi="Times New Roman"/>
          <w:sz w:val="24"/>
          <w:szCs w:val="24"/>
        </w:rPr>
      </w:pPr>
      <w:r w:rsidRPr="002E2F74">
        <w:rPr>
          <w:rFonts w:ascii="Times New Roman" w:hAnsi="Times New Roman"/>
          <w:sz w:val="24"/>
          <w:szCs w:val="24"/>
        </w:rPr>
        <w:t xml:space="preserve">Basically, 'plagiarism' means representing someone else's work as if it is your own. This is a very serious academic offence for all students within the University </w:t>
      </w:r>
      <w:r w:rsidR="00A72ADD" w:rsidRPr="002E2F74">
        <w:rPr>
          <w:rFonts w:ascii="Times New Roman" w:hAnsi="Times New Roman"/>
          <w:sz w:val="24"/>
          <w:szCs w:val="24"/>
        </w:rPr>
        <w:t>regulations and</w:t>
      </w:r>
      <w:r w:rsidRPr="002E2F74">
        <w:rPr>
          <w:rFonts w:ascii="Times New Roman" w:hAnsi="Times New Roman"/>
          <w:sz w:val="24"/>
          <w:szCs w:val="24"/>
        </w:rPr>
        <w:t xml:space="preserve"> is particularly reprehensible for a researcher. Please do not even consider it. Remember that accidental plagiarism (or the appearance of it) may be avoided by referencing your work properly. This gains you credit, not loses it! The simple rule is that you must not represent the ideas of other people (whether they are published works or the work of other students) as your own.</w:t>
      </w:r>
    </w:p>
    <w:p w14:paraId="0A5AA77B" w14:textId="77777777" w:rsidR="001D0BE9" w:rsidRPr="002E2F74" w:rsidRDefault="00926327" w:rsidP="00E31F27">
      <w:pPr>
        <w:spacing w:line="360" w:lineRule="auto"/>
        <w:rPr>
          <w:rFonts w:ascii="Times New Roman" w:hAnsi="Times New Roman"/>
          <w:sz w:val="24"/>
          <w:szCs w:val="24"/>
        </w:rPr>
      </w:pPr>
      <w:r w:rsidRPr="002E2F74">
        <w:rPr>
          <w:rFonts w:ascii="Times New Roman" w:hAnsi="Times New Roman"/>
          <w:sz w:val="24"/>
          <w:szCs w:val="24"/>
        </w:rPr>
        <w:t>Carefully read APU guidelines and policies on the Webspace.</w:t>
      </w:r>
      <w:r w:rsidR="006440D7" w:rsidRPr="002E2F74">
        <w:rPr>
          <w:rFonts w:ascii="Times New Roman" w:hAnsi="Times New Roman"/>
          <w:sz w:val="24"/>
          <w:szCs w:val="24"/>
        </w:rPr>
        <w:t xml:space="preserve"> </w:t>
      </w:r>
      <w:r w:rsidR="00E3512B" w:rsidRPr="002E2F74">
        <w:rPr>
          <w:rFonts w:ascii="Times New Roman" w:hAnsi="Times New Roman"/>
          <w:sz w:val="24"/>
          <w:szCs w:val="24"/>
        </w:rPr>
        <w:t xml:space="preserve">The golden rule on plagiarism is </w:t>
      </w:r>
      <w:r w:rsidR="00E3512B" w:rsidRPr="002E2F74">
        <w:rPr>
          <w:rFonts w:ascii="Times New Roman" w:hAnsi="Times New Roman"/>
          <w:b/>
          <w:bCs/>
          <w:sz w:val="24"/>
          <w:szCs w:val="24"/>
        </w:rPr>
        <w:t>DO NOT DO IT</w:t>
      </w:r>
      <w:r w:rsidR="00D34718" w:rsidRPr="002E2F74">
        <w:rPr>
          <w:rFonts w:ascii="Times New Roman" w:hAnsi="Times New Roman"/>
          <w:bCs/>
          <w:sz w:val="24"/>
          <w:szCs w:val="24"/>
        </w:rPr>
        <w:t>.</w:t>
      </w:r>
    </w:p>
    <w:sectPr w:rsidR="001D0BE9" w:rsidRPr="002E2F74" w:rsidSect="002E2F74">
      <w:headerReference w:type="default" r:id="rId10"/>
      <w:footerReference w:type="default" r:id="rId11"/>
      <w:pgSz w:w="11906" w:h="16838" w:code="9"/>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485872" w14:textId="77777777" w:rsidR="00CC7092" w:rsidRDefault="00CC7092" w:rsidP="00945F52">
      <w:r>
        <w:separator/>
      </w:r>
    </w:p>
  </w:endnote>
  <w:endnote w:type="continuationSeparator" w:id="0">
    <w:p w14:paraId="7280626E" w14:textId="77777777" w:rsidR="00CC7092" w:rsidRDefault="00CC7092" w:rsidP="00945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WenQuanYi Micro Hei">
    <w:charset w:val="01"/>
    <w:family w:val="auto"/>
    <w:pitch w:val="variable"/>
  </w:font>
  <w:font w:name="Noto Sans">
    <w:altName w:val="Noto Sans"/>
    <w:charset w:val="00"/>
    <w:family w:val="swiss"/>
    <w:pitch w:val="variable"/>
    <w:sig w:usb0="E00082FF" w:usb1="400078FF" w:usb2="00000021" w:usb3="00000000" w:csb0="0000019F" w:csb1="00000000"/>
  </w:font>
  <w:font w:name="Consolas">
    <w:panose1 w:val="020B0609020204030204"/>
    <w:charset w:val="00"/>
    <w:family w:val="modern"/>
    <w:pitch w:val="fixed"/>
    <w:sig w:usb0="E00006FF" w:usb1="0000FCFF" w:usb2="00000001" w:usb3="00000000" w:csb0="0000019F" w:csb1="00000000"/>
  </w:font>
  <w:font w:name="Yu Gothic UI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6EEF5D" w14:textId="2FEBCEA5" w:rsidR="00BB2EBF" w:rsidRPr="00F251DC" w:rsidRDefault="00BB2EBF" w:rsidP="00F251DC">
    <w:pPr>
      <w:pBdr>
        <w:top w:val="single" w:sz="4" w:space="9" w:color="auto"/>
      </w:pBdr>
      <w:spacing w:after="0" w:line="240" w:lineRule="auto"/>
      <w:jc w:val="left"/>
      <w:rPr>
        <w:rFonts w:asciiTheme="majorBidi" w:eastAsia="Times New Roman" w:hAnsiTheme="majorBidi" w:cstheme="majorBidi"/>
        <w:sz w:val="20"/>
        <w:szCs w:val="20"/>
        <w:lang w:val="en-US" w:eastAsia="en-US"/>
      </w:rPr>
    </w:pPr>
    <w:r w:rsidRPr="00F251DC">
      <w:rPr>
        <w:rFonts w:asciiTheme="majorBidi" w:eastAsia="Times New Roman" w:hAnsiTheme="majorBidi" w:cstheme="majorBidi"/>
        <w:sz w:val="20"/>
        <w:szCs w:val="20"/>
        <w:lang w:val="en-US" w:eastAsia="en-US"/>
      </w:rPr>
      <w:t>Level 3</w:t>
    </w:r>
    <w:r w:rsidRPr="00F251DC">
      <w:rPr>
        <w:rFonts w:asciiTheme="majorBidi" w:eastAsia="Times New Roman" w:hAnsiTheme="majorBidi" w:cstheme="majorBidi"/>
        <w:sz w:val="20"/>
        <w:szCs w:val="20"/>
        <w:lang w:val="en-US" w:eastAsia="en-US"/>
      </w:rPr>
      <w:tab/>
    </w:r>
    <w:r w:rsidRPr="00F251DC">
      <w:rPr>
        <w:rFonts w:asciiTheme="majorBidi" w:eastAsia="Times New Roman" w:hAnsiTheme="majorBidi" w:cstheme="majorBidi"/>
        <w:sz w:val="20"/>
        <w:szCs w:val="20"/>
        <w:lang w:val="en-US" w:eastAsia="en-US"/>
      </w:rPr>
      <w:tab/>
    </w:r>
    <w:r w:rsidRPr="00F251DC">
      <w:rPr>
        <w:rFonts w:asciiTheme="majorBidi" w:eastAsia="Times New Roman" w:hAnsiTheme="majorBidi" w:cstheme="majorBidi"/>
        <w:sz w:val="20"/>
        <w:szCs w:val="20"/>
        <w:lang w:val="en-US" w:eastAsia="en-US"/>
      </w:rPr>
      <w:tab/>
    </w:r>
    <w:r w:rsidRPr="00F251DC">
      <w:rPr>
        <w:rFonts w:asciiTheme="majorBidi" w:eastAsia="Times New Roman" w:hAnsiTheme="majorBidi" w:cstheme="majorBidi"/>
        <w:sz w:val="20"/>
        <w:szCs w:val="20"/>
        <w:lang w:val="en-US" w:eastAsia="en-US"/>
      </w:rPr>
      <w:tab/>
    </w:r>
    <w:r w:rsidRPr="00F251DC">
      <w:rPr>
        <w:rFonts w:asciiTheme="majorBidi" w:eastAsia="Times New Roman" w:hAnsiTheme="majorBidi" w:cstheme="majorBidi"/>
        <w:sz w:val="20"/>
        <w:szCs w:val="20"/>
        <w:lang w:val="en-US" w:eastAsia="en-US"/>
      </w:rPr>
      <w:tab/>
      <w:t xml:space="preserve">Asia Pacific University (APU) </w:t>
    </w:r>
    <w:r w:rsidRPr="00F251DC">
      <w:rPr>
        <w:rFonts w:asciiTheme="majorBidi" w:eastAsia="Times New Roman" w:hAnsiTheme="majorBidi" w:cstheme="majorBidi"/>
        <w:sz w:val="20"/>
        <w:szCs w:val="20"/>
        <w:lang w:val="en-US" w:eastAsia="en-US"/>
      </w:rPr>
      <w:tab/>
    </w:r>
    <w:r w:rsidRPr="00F251DC">
      <w:rPr>
        <w:rFonts w:asciiTheme="majorBidi" w:eastAsia="Times New Roman" w:hAnsiTheme="majorBidi" w:cstheme="majorBidi"/>
        <w:sz w:val="20"/>
        <w:szCs w:val="20"/>
        <w:lang w:val="en-US" w:eastAsia="en-US"/>
      </w:rPr>
      <w:tab/>
    </w:r>
    <w:r w:rsidRPr="00F251DC">
      <w:rPr>
        <w:rFonts w:asciiTheme="majorBidi" w:eastAsia="Times New Roman" w:hAnsiTheme="majorBidi" w:cstheme="majorBidi"/>
        <w:sz w:val="20"/>
        <w:szCs w:val="20"/>
        <w:lang w:val="en-US" w:eastAsia="en-US"/>
      </w:rPr>
      <w:tab/>
      <w:t xml:space="preserve">   </w:t>
    </w:r>
    <w:r>
      <w:rPr>
        <w:rFonts w:asciiTheme="majorBidi" w:eastAsia="Times New Roman" w:hAnsiTheme="majorBidi" w:cstheme="majorBidi"/>
        <w:sz w:val="20"/>
        <w:szCs w:val="20"/>
        <w:lang w:val="en-US" w:eastAsia="en-US"/>
      </w:rPr>
      <w:t xml:space="preserve">             202</w:t>
    </w:r>
    <w:r w:rsidR="00C449B3">
      <w:rPr>
        <w:rFonts w:asciiTheme="majorBidi" w:eastAsia="Times New Roman" w:hAnsiTheme="majorBidi" w:cstheme="majorBidi"/>
        <w:sz w:val="20"/>
        <w:szCs w:val="20"/>
        <w:lang w:val="en-US" w:eastAsia="en-US"/>
      </w:rPr>
      <w:t>40</w:t>
    </w:r>
    <w:r w:rsidR="00991CB0">
      <w:rPr>
        <w:rFonts w:asciiTheme="majorBidi" w:eastAsia="Times New Roman" w:hAnsiTheme="majorBidi" w:cstheme="majorBidi"/>
        <w:sz w:val="20"/>
        <w:szCs w:val="20"/>
        <w:lang w:val="en-US" w:eastAsia="en-US"/>
      </w:rPr>
      <w:t>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4D28C" w14:textId="7456D567" w:rsidR="00B017CD" w:rsidRPr="00B017CD" w:rsidRDefault="00B017CD" w:rsidP="00B017CD">
    <w:pPr>
      <w:pBdr>
        <w:top w:val="single" w:sz="4" w:space="9" w:color="auto"/>
      </w:pBdr>
      <w:spacing w:after="0" w:line="240" w:lineRule="auto"/>
      <w:jc w:val="left"/>
      <w:rPr>
        <w:rFonts w:asciiTheme="majorBidi" w:eastAsia="Times New Roman" w:hAnsiTheme="majorBidi" w:cstheme="majorBidi"/>
        <w:sz w:val="20"/>
        <w:szCs w:val="20"/>
        <w:lang w:val="en-US" w:eastAsia="en-US"/>
      </w:rPr>
    </w:pPr>
    <w:r w:rsidRPr="00F251DC">
      <w:rPr>
        <w:rFonts w:asciiTheme="majorBidi" w:eastAsia="Times New Roman" w:hAnsiTheme="majorBidi" w:cstheme="majorBidi"/>
        <w:sz w:val="20"/>
        <w:szCs w:val="20"/>
        <w:lang w:val="en-US" w:eastAsia="en-US"/>
      </w:rPr>
      <w:t>Level 3</w:t>
    </w:r>
    <w:r w:rsidRPr="00F251DC">
      <w:rPr>
        <w:rFonts w:asciiTheme="majorBidi" w:eastAsia="Times New Roman" w:hAnsiTheme="majorBidi" w:cstheme="majorBidi"/>
        <w:sz w:val="20"/>
        <w:szCs w:val="20"/>
        <w:lang w:val="en-US" w:eastAsia="en-US"/>
      </w:rPr>
      <w:tab/>
    </w:r>
    <w:r w:rsidRPr="00F251DC">
      <w:rPr>
        <w:rFonts w:asciiTheme="majorBidi" w:eastAsia="Times New Roman" w:hAnsiTheme="majorBidi" w:cstheme="majorBidi"/>
        <w:sz w:val="20"/>
        <w:szCs w:val="20"/>
        <w:lang w:val="en-US" w:eastAsia="en-US"/>
      </w:rPr>
      <w:tab/>
    </w:r>
    <w:r w:rsidRPr="00F251DC">
      <w:rPr>
        <w:rFonts w:asciiTheme="majorBidi" w:eastAsia="Times New Roman" w:hAnsiTheme="majorBidi" w:cstheme="majorBidi"/>
        <w:sz w:val="20"/>
        <w:szCs w:val="20"/>
        <w:lang w:val="en-US" w:eastAsia="en-US"/>
      </w:rPr>
      <w:tab/>
    </w:r>
    <w:r w:rsidRPr="00F251DC">
      <w:rPr>
        <w:rFonts w:asciiTheme="majorBidi" w:eastAsia="Times New Roman" w:hAnsiTheme="majorBidi" w:cstheme="majorBidi"/>
        <w:sz w:val="20"/>
        <w:szCs w:val="20"/>
        <w:lang w:val="en-US" w:eastAsia="en-US"/>
      </w:rPr>
      <w:tab/>
    </w:r>
    <w:r w:rsidRPr="00F251DC">
      <w:rPr>
        <w:rFonts w:asciiTheme="majorBidi" w:eastAsia="Times New Roman" w:hAnsiTheme="majorBidi" w:cstheme="majorBidi"/>
        <w:sz w:val="20"/>
        <w:szCs w:val="20"/>
        <w:lang w:val="en-US" w:eastAsia="en-US"/>
      </w:rPr>
      <w:tab/>
      <w:t xml:space="preserve">Asia Pacific University (APU) </w:t>
    </w:r>
    <w:r w:rsidRPr="00F251DC">
      <w:rPr>
        <w:rFonts w:asciiTheme="majorBidi" w:eastAsia="Times New Roman" w:hAnsiTheme="majorBidi" w:cstheme="majorBidi"/>
        <w:sz w:val="20"/>
        <w:szCs w:val="20"/>
        <w:lang w:val="en-US" w:eastAsia="en-US"/>
      </w:rPr>
      <w:tab/>
    </w:r>
    <w:r w:rsidRPr="00F251DC">
      <w:rPr>
        <w:rFonts w:asciiTheme="majorBidi" w:eastAsia="Times New Roman" w:hAnsiTheme="majorBidi" w:cstheme="majorBidi"/>
        <w:sz w:val="20"/>
        <w:szCs w:val="20"/>
        <w:lang w:val="en-US" w:eastAsia="en-US"/>
      </w:rPr>
      <w:tab/>
    </w:r>
    <w:r w:rsidRPr="00F251DC">
      <w:rPr>
        <w:rFonts w:asciiTheme="majorBidi" w:eastAsia="Times New Roman" w:hAnsiTheme="majorBidi" w:cstheme="majorBidi"/>
        <w:sz w:val="20"/>
        <w:szCs w:val="20"/>
        <w:lang w:val="en-US" w:eastAsia="en-US"/>
      </w:rPr>
      <w:tab/>
      <w:t xml:space="preserve">   </w:t>
    </w:r>
    <w:r w:rsidR="00BF2573">
      <w:rPr>
        <w:rFonts w:asciiTheme="majorBidi" w:eastAsia="Times New Roman" w:hAnsiTheme="majorBidi" w:cstheme="majorBidi"/>
        <w:sz w:val="20"/>
        <w:szCs w:val="20"/>
        <w:lang w:val="en-US" w:eastAsia="en-US"/>
      </w:rPr>
      <w:t xml:space="preserve">             </w:t>
    </w:r>
    <w:r w:rsidR="00693AEA">
      <w:rPr>
        <w:rFonts w:asciiTheme="majorBidi" w:eastAsia="Times New Roman" w:hAnsiTheme="majorBidi" w:cstheme="majorBidi"/>
        <w:sz w:val="20"/>
        <w:szCs w:val="20"/>
        <w:lang w:val="en-US" w:eastAsia="en-US"/>
      </w:rPr>
      <w:t>20</w:t>
    </w:r>
    <w:r w:rsidR="00EC4086">
      <w:rPr>
        <w:rFonts w:asciiTheme="majorBidi" w:eastAsia="Times New Roman" w:hAnsiTheme="majorBidi" w:cstheme="majorBidi"/>
        <w:sz w:val="20"/>
        <w:szCs w:val="20"/>
        <w:lang w:val="en-US" w:eastAsia="en-US"/>
      </w:rPr>
      <w:t>2</w:t>
    </w:r>
    <w:r w:rsidR="00261930">
      <w:rPr>
        <w:rFonts w:asciiTheme="majorBidi" w:eastAsia="Times New Roman" w:hAnsiTheme="majorBidi" w:cstheme="majorBidi"/>
        <w:sz w:val="20"/>
        <w:szCs w:val="20"/>
        <w:lang w:val="en-US" w:eastAsia="en-US"/>
      </w:rPr>
      <w:t>40</w:t>
    </w:r>
    <w:r w:rsidR="00991CB0">
      <w:rPr>
        <w:rFonts w:asciiTheme="majorBidi" w:eastAsia="Times New Roman" w:hAnsiTheme="majorBidi" w:cstheme="majorBidi"/>
        <w:sz w:val="20"/>
        <w:szCs w:val="20"/>
        <w:lang w:val="en-US" w:eastAsia="en-US"/>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57F605" w14:textId="77777777" w:rsidR="00CC7092" w:rsidRDefault="00CC7092" w:rsidP="00945F52">
      <w:r>
        <w:separator/>
      </w:r>
    </w:p>
  </w:footnote>
  <w:footnote w:type="continuationSeparator" w:id="0">
    <w:p w14:paraId="6ED6B590" w14:textId="77777777" w:rsidR="00CC7092" w:rsidRDefault="00CC7092" w:rsidP="00945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0F22C" w14:textId="29594224" w:rsidR="00BB2EBF" w:rsidRPr="00504B11" w:rsidRDefault="00BB2EBF" w:rsidP="00504B11">
    <w:pPr>
      <w:pStyle w:val="Header"/>
      <w:pBdr>
        <w:bottom w:val="single" w:sz="6" w:space="1" w:color="auto"/>
      </w:pBdr>
      <w:tabs>
        <w:tab w:val="clear" w:pos="4153"/>
        <w:tab w:val="clear" w:pos="8306"/>
      </w:tabs>
      <w:rPr>
        <w:rStyle w:val="PageNumber"/>
        <w:rFonts w:asciiTheme="majorBidi" w:hAnsiTheme="majorBidi" w:cstheme="majorBidi"/>
        <w:sz w:val="20"/>
        <w:szCs w:val="20"/>
      </w:rPr>
    </w:pPr>
    <w:r w:rsidRPr="00504B11">
      <w:rPr>
        <w:rStyle w:val="PageNumber"/>
        <w:rFonts w:asciiTheme="majorBidi" w:hAnsiTheme="majorBidi" w:cstheme="majorBidi"/>
        <w:sz w:val="20"/>
        <w:szCs w:val="20"/>
      </w:rPr>
      <w:t>CT107-3-3</w:t>
    </w:r>
    <w:r>
      <w:rPr>
        <w:rStyle w:val="PageNumber"/>
        <w:rFonts w:asciiTheme="majorBidi" w:hAnsiTheme="majorBidi" w:cstheme="majorBidi"/>
        <w:sz w:val="20"/>
        <w:szCs w:val="20"/>
      </w:rPr>
      <w:t>-TXSA</w:t>
    </w:r>
    <w:r>
      <w:rPr>
        <w:rStyle w:val="PageNumber"/>
        <w:rFonts w:asciiTheme="majorBidi" w:hAnsiTheme="majorBidi" w:cstheme="majorBidi"/>
        <w:sz w:val="20"/>
        <w:szCs w:val="20"/>
      </w:rPr>
      <w:tab/>
    </w:r>
    <w:r>
      <w:rPr>
        <w:rStyle w:val="PageNumber"/>
        <w:rFonts w:asciiTheme="majorBidi" w:hAnsiTheme="majorBidi" w:cstheme="majorBidi"/>
        <w:sz w:val="20"/>
        <w:szCs w:val="20"/>
      </w:rPr>
      <w:tab/>
    </w:r>
    <w:r>
      <w:rPr>
        <w:rStyle w:val="PageNumber"/>
        <w:rFonts w:asciiTheme="majorBidi" w:hAnsiTheme="majorBidi" w:cstheme="majorBidi"/>
        <w:sz w:val="20"/>
        <w:szCs w:val="20"/>
      </w:rPr>
      <w:tab/>
      <w:t xml:space="preserve">    </w:t>
    </w:r>
    <w:r w:rsidR="00085979">
      <w:rPr>
        <w:rStyle w:val="PageNumber"/>
        <w:rFonts w:asciiTheme="majorBidi" w:hAnsiTheme="majorBidi" w:cstheme="majorBidi"/>
        <w:sz w:val="20"/>
        <w:szCs w:val="20"/>
      </w:rPr>
      <w:t>Group</w:t>
    </w:r>
    <w:r>
      <w:rPr>
        <w:rStyle w:val="PageNumber"/>
        <w:rFonts w:asciiTheme="majorBidi" w:hAnsiTheme="majorBidi" w:cstheme="majorBidi"/>
        <w:sz w:val="20"/>
        <w:szCs w:val="20"/>
      </w:rPr>
      <w:t xml:space="preserve"> Assignment</w:t>
    </w:r>
    <w:r>
      <w:rPr>
        <w:rStyle w:val="PageNumber"/>
        <w:rFonts w:asciiTheme="majorBidi" w:hAnsiTheme="majorBidi" w:cstheme="majorBidi"/>
        <w:sz w:val="20"/>
        <w:szCs w:val="20"/>
      </w:rPr>
      <w:tab/>
    </w:r>
    <w:r>
      <w:rPr>
        <w:rStyle w:val="PageNumber"/>
        <w:rFonts w:asciiTheme="majorBidi" w:hAnsiTheme="majorBidi" w:cstheme="majorBidi"/>
        <w:sz w:val="20"/>
        <w:szCs w:val="20"/>
      </w:rPr>
      <w:tab/>
      <w:t xml:space="preserve">     </w:t>
    </w:r>
    <w:r>
      <w:rPr>
        <w:rStyle w:val="PageNumber"/>
        <w:rFonts w:asciiTheme="majorBidi" w:hAnsiTheme="majorBidi" w:cstheme="majorBidi"/>
        <w:sz w:val="20"/>
        <w:szCs w:val="20"/>
      </w:rPr>
      <w:tab/>
      <w:t xml:space="preserve">                          </w:t>
    </w:r>
    <w:r w:rsidRPr="00504B11">
      <w:rPr>
        <w:rStyle w:val="PageNumber"/>
        <w:rFonts w:asciiTheme="majorBidi" w:hAnsiTheme="majorBidi" w:cstheme="majorBidi"/>
        <w:sz w:val="20"/>
        <w:szCs w:val="20"/>
      </w:rPr>
      <w:t xml:space="preserve">Page </w:t>
    </w:r>
    <w:r w:rsidRPr="00211C57">
      <w:rPr>
        <w:rStyle w:val="PageNumber"/>
        <w:rFonts w:asciiTheme="majorBidi" w:hAnsiTheme="majorBidi" w:cstheme="majorBidi"/>
        <w:sz w:val="20"/>
        <w:szCs w:val="20"/>
      </w:rPr>
      <w:fldChar w:fldCharType="begin"/>
    </w:r>
    <w:r w:rsidRPr="00211C57">
      <w:rPr>
        <w:rStyle w:val="PageNumber"/>
        <w:rFonts w:asciiTheme="majorBidi" w:hAnsiTheme="majorBidi" w:cstheme="majorBidi"/>
        <w:sz w:val="20"/>
        <w:szCs w:val="20"/>
      </w:rPr>
      <w:instrText xml:space="preserve"> PAGE </w:instrText>
    </w:r>
    <w:r w:rsidRPr="00211C57">
      <w:rPr>
        <w:rStyle w:val="PageNumber"/>
        <w:rFonts w:asciiTheme="majorBidi" w:hAnsiTheme="majorBidi" w:cstheme="majorBidi"/>
        <w:sz w:val="20"/>
        <w:szCs w:val="20"/>
      </w:rPr>
      <w:fldChar w:fldCharType="separate"/>
    </w:r>
    <w:r>
      <w:rPr>
        <w:rStyle w:val="PageNumber"/>
        <w:rFonts w:asciiTheme="majorBidi" w:hAnsiTheme="majorBidi" w:cstheme="majorBidi"/>
        <w:noProof/>
        <w:sz w:val="20"/>
        <w:szCs w:val="20"/>
      </w:rPr>
      <w:t>2</w:t>
    </w:r>
    <w:r w:rsidRPr="00211C57">
      <w:rPr>
        <w:rStyle w:val="PageNumber"/>
        <w:rFonts w:asciiTheme="majorBidi" w:hAnsiTheme="majorBidi" w:cstheme="majorBidi"/>
        <w:sz w:val="20"/>
        <w:szCs w:val="20"/>
      </w:rPr>
      <w:fldChar w:fldCharType="end"/>
    </w:r>
    <w:r w:rsidRPr="00211C57">
      <w:rPr>
        <w:rStyle w:val="PageNumber"/>
        <w:rFonts w:asciiTheme="majorBidi" w:hAnsiTheme="majorBidi" w:cstheme="majorBidi"/>
        <w:sz w:val="20"/>
        <w:szCs w:val="20"/>
      </w:rPr>
      <w:t xml:space="preserve"> of </w:t>
    </w:r>
    <w:r w:rsidRPr="00211C57">
      <w:rPr>
        <w:rStyle w:val="PageNumber"/>
        <w:rFonts w:asciiTheme="majorBidi" w:hAnsiTheme="majorBidi" w:cstheme="majorBidi"/>
        <w:sz w:val="20"/>
        <w:szCs w:val="20"/>
      </w:rPr>
      <w:fldChar w:fldCharType="begin"/>
    </w:r>
    <w:r w:rsidRPr="00211C57">
      <w:rPr>
        <w:rStyle w:val="PageNumber"/>
        <w:rFonts w:asciiTheme="majorBidi" w:hAnsiTheme="majorBidi" w:cstheme="majorBidi"/>
        <w:sz w:val="20"/>
        <w:szCs w:val="20"/>
      </w:rPr>
      <w:instrText xml:space="preserve"> NUMPAGES </w:instrText>
    </w:r>
    <w:r w:rsidRPr="00211C57">
      <w:rPr>
        <w:rStyle w:val="PageNumber"/>
        <w:rFonts w:asciiTheme="majorBidi" w:hAnsiTheme="majorBidi" w:cstheme="majorBidi"/>
        <w:sz w:val="20"/>
        <w:szCs w:val="20"/>
      </w:rPr>
      <w:fldChar w:fldCharType="separate"/>
    </w:r>
    <w:r>
      <w:rPr>
        <w:rStyle w:val="PageNumber"/>
        <w:rFonts w:asciiTheme="majorBidi" w:hAnsiTheme="majorBidi" w:cstheme="majorBidi"/>
        <w:noProof/>
        <w:sz w:val="20"/>
        <w:szCs w:val="20"/>
      </w:rPr>
      <w:t>3</w:t>
    </w:r>
    <w:r w:rsidRPr="00211C57">
      <w:rPr>
        <w:rStyle w:val="PageNumber"/>
        <w:rFonts w:asciiTheme="majorBidi" w:hAnsiTheme="majorBidi" w:cstheme="majorBid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8FF756" w14:textId="77777777" w:rsidR="00203EAD" w:rsidRPr="002847DE" w:rsidRDefault="00E91D0B" w:rsidP="00E76F8A">
    <w:pPr>
      <w:pStyle w:val="Header"/>
      <w:pBdr>
        <w:bottom w:val="single" w:sz="4" w:space="1" w:color="auto"/>
      </w:pBdr>
      <w:tabs>
        <w:tab w:val="clear" w:pos="4153"/>
        <w:tab w:val="clear" w:pos="8306"/>
        <w:tab w:val="center" w:pos="4860"/>
        <w:tab w:val="right" w:pos="9525"/>
      </w:tabs>
      <w:rPr>
        <w:rFonts w:ascii="Times New Roman" w:hAnsi="Times New Roman"/>
      </w:rPr>
    </w:pPr>
    <w:r w:rsidRPr="0033303E">
      <w:rPr>
        <w:rFonts w:ascii="Times New Roman" w:hAnsi="Times New Roman"/>
        <w:sz w:val="20"/>
      </w:rPr>
      <w:t>CT107-3-3</w:t>
    </w:r>
    <w:r w:rsidR="00E76F8A">
      <w:rPr>
        <w:rFonts w:ascii="Times New Roman" w:hAnsi="Times New Roman"/>
        <w:sz w:val="20"/>
      </w:rPr>
      <w:t>-TXSA</w:t>
    </w:r>
    <w:r w:rsidR="00E76F8A">
      <w:rPr>
        <w:rFonts w:ascii="Times New Roman" w:hAnsi="Times New Roman"/>
        <w:sz w:val="20"/>
      </w:rPr>
      <w:tab/>
    </w:r>
    <w:r w:rsidR="002661E7">
      <w:rPr>
        <w:rFonts w:ascii="Times New Roman" w:hAnsi="Times New Roman"/>
        <w:sz w:val="20"/>
      </w:rPr>
      <w:t xml:space="preserve">Group </w:t>
    </w:r>
    <w:r w:rsidR="00E76F8A">
      <w:rPr>
        <w:rFonts w:ascii="Times New Roman" w:hAnsi="Times New Roman"/>
        <w:sz w:val="20"/>
      </w:rPr>
      <w:t>Assignment</w:t>
    </w:r>
    <w:r>
      <w:rPr>
        <w:rFonts w:ascii="Times New Roman" w:hAnsi="Times New Roman"/>
      </w:rPr>
      <w:tab/>
    </w:r>
    <w:r w:rsidR="00E76F8A" w:rsidRPr="00E76F8A">
      <w:rPr>
        <w:rFonts w:ascii="Times New Roman" w:hAnsi="Times New Roman"/>
        <w:sz w:val="20"/>
      </w:rPr>
      <w:t xml:space="preserve">Page </w:t>
    </w:r>
    <w:r w:rsidR="00E76F8A" w:rsidRPr="00E76F8A">
      <w:rPr>
        <w:rFonts w:ascii="Times New Roman" w:hAnsi="Times New Roman"/>
        <w:b/>
        <w:bCs/>
        <w:sz w:val="20"/>
      </w:rPr>
      <w:fldChar w:fldCharType="begin"/>
    </w:r>
    <w:r w:rsidR="00E76F8A" w:rsidRPr="00E76F8A">
      <w:rPr>
        <w:rFonts w:ascii="Times New Roman" w:hAnsi="Times New Roman"/>
        <w:b/>
        <w:bCs/>
        <w:sz w:val="20"/>
      </w:rPr>
      <w:instrText xml:space="preserve"> PAGE  \* Arabic  \* MERGEFORMAT </w:instrText>
    </w:r>
    <w:r w:rsidR="00E76F8A" w:rsidRPr="00E76F8A">
      <w:rPr>
        <w:rFonts w:ascii="Times New Roman" w:hAnsi="Times New Roman"/>
        <w:b/>
        <w:bCs/>
        <w:sz w:val="20"/>
      </w:rPr>
      <w:fldChar w:fldCharType="separate"/>
    </w:r>
    <w:r w:rsidR="002C3D54">
      <w:rPr>
        <w:rFonts w:ascii="Times New Roman" w:hAnsi="Times New Roman"/>
        <w:b/>
        <w:bCs/>
        <w:noProof/>
        <w:sz w:val="20"/>
      </w:rPr>
      <w:t>1</w:t>
    </w:r>
    <w:r w:rsidR="00E76F8A" w:rsidRPr="00E76F8A">
      <w:rPr>
        <w:rFonts w:ascii="Times New Roman" w:hAnsi="Times New Roman"/>
        <w:b/>
        <w:bCs/>
        <w:sz w:val="20"/>
      </w:rPr>
      <w:fldChar w:fldCharType="end"/>
    </w:r>
    <w:r w:rsidR="00E76F8A" w:rsidRPr="00E76F8A">
      <w:rPr>
        <w:rFonts w:ascii="Times New Roman" w:hAnsi="Times New Roman"/>
        <w:sz w:val="20"/>
      </w:rPr>
      <w:t xml:space="preserve"> of </w:t>
    </w:r>
    <w:r w:rsidR="00E76F8A" w:rsidRPr="00E76F8A">
      <w:rPr>
        <w:rFonts w:ascii="Times New Roman" w:hAnsi="Times New Roman"/>
        <w:b/>
        <w:bCs/>
        <w:sz w:val="20"/>
      </w:rPr>
      <w:fldChar w:fldCharType="begin"/>
    </w:r>
    <w:r w:rsidR="00E76F8A" w:rsidRPr="00E76F8A">
      <w:rPr>
        <w:rFonts w:ascii="Times New Roman" w:hAnsi="Times New Roman"/>
        <w:b/>
        <w:bCs/>
        <w:sz w:val="20"/>
      </w:rPr>
      <w:instrText xml:space="preserve"> NUMPAGES  \* Arabic  \* MERGEFORMAT </w:instrText>
    </w:r>
    <w:r w:rsidR="00E76F8A" w:rsidRPr="00E76F8A">
      <w:rPr>
        <w:rFonts w:ascii="Times New Roman" w:hAnsi="Times New Roman"/>
        <w:b/>
        <w:bCs/>
        <w:sz w:val="20"/>
      </w:rPr>
      <w:fldChar w:fldCharType="separate"/>
    </w:r>
    <w:r w:rsidR="002C3D54">
      <w:rPr>
        <w:rFonts w:ascii="Times New Roman" w:hAnsi="Times New Roman"/>
        <w:b/>
        <w:bCs/>
        <w:noProof/>
        <w:sz w:val="20"/>
      </w:rPr>
      <w:t>3</w:t>
    </w:r>
    <w:r w:rsidR="00E76F8A" w:rsidRPr="00E76F8A">
      <w:rPr>
        <w:rFonts w:ascii="Times New Roman" w:hAnsi="Times New Roman"/>
        <w:b/>
        <w:bCs/>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singleLevel"/>
    <w:tmpl w:val="00000002"/>
    <w:name w:val="WW8Num1"/>
    <w:lvl w:ilvl="0">
      <w:start w:val="1"/>
      <w:numFmt w:val="bullet"/>
      <w:lvlText w:val=""/>
      <w:lvlJc w:val="left"/>
      <w:pPr>
        <w:tabs>
          <w:tab w:val="num" w:pos="360"/>
        </w:tabs>
        <w:ind w:left="360" w:hanging="360"/>
      </w:pPr>
      <w:rPr>
        <w:rFonts w:ascii="Symbol" w:hAnsi="Symbol" w:cs="Symbol"/>
        <w:color w:val="auto"/>
        <w:sz w:val="24"/>
      </w:rPr>
    </w:lvl>
  </w:abstractNum>
  <w:abstractNum w:abstractNumId="1" w15:restartNumberingAfterBreak="0">
    <w:nsid w:val="00000003"/>
    <w:multiLevelType w:val="singleLevel"/>
    <w:tmpl w:val="00000003"/>
    <w:name w:val="WW8Num2"/>
    <w:lvl w:ilvl="0">
      <w:start w:val="1"/>
      <w:numFmt w:val="bullet"/>
      <w:lvlText w:val=""/>
      <w:lvlJc w:val="left"/>
      <w:pPr>
        <w:tabs>
          <w:tab w:val="num" w:pos="360"/>
        </w:tabs>
        <w:ind w:left="360" w:hanging="360"/>
      </w:pPr>
      <w:rPr>
        <w:rFonts w:ascii="Symbol" w:hAnsi="Symbol" w:cs="Symbol"/>
        <w:color w:val="auto"/>
      </w:rPr>
    </w:lvl>
  </w:abstractNum>
  <w:abstractNum w:abstractNumId="2" w15:restartNumberingAfterBreak="0">
    <w:nsid w:val="00000004"/>
    <w:multiLevelType w:val="singleLevel"/>
    <w:tmpl w:val="00000004"/>
    <w:name w:val="WW8Num3"/>
    <w:lvl w:ilvl="0">
      <w:start w:val="1"/>
      <w:numFmt w:val="bullet"/>
      <w:lvlText w:val=""/>
      <w:lvlJc w:val="left"/>
      <w:pPr>
        <w:tabs>
          <w:tab w:val="num" w:pos="360"/>
        </w:tabs>
        <w:ind w:left="360" w:hanging="360"/>
      </w:pPr>
      <w:rPr>
        <w:rFonts w:ascii="Symbol" w:hAnsi="Symbol" w:cs="Symbol"/>
        <w:color w:val="auto"/>
        <w:sz w:val="24"/>
      </w:rPr>
    </w:lvl>
  </w:abstractNum>
  <w:abstractNum w:abstractNumId="3" w15:restartNumberingAfterBreak="0">
    <w:nsid w:val="00000005"/>
    <w:multiLevelType w:val="singleLevel"/>
    <w:tmpl w:val="00000005"/>
    <w:name w:val="WW8Num4"/>
    <w:lvl w:ilvl="0">
      <w:start w:val="1"/>
      <w:numFmt w:val="bullet"/>
      <w:lvlText w:val=""/>
      <w:lvlJc w:val="left"/>
      <w:pPr>
        <w:tabs>
          <w:tab w:val="num" w:pos="360"/>
        </w:tabs>
        <w:ind w:left="360" w:hanging="360"/>
      </w:pPr>
      <w:rPr>
        <w:rFonts w:ascii="Symbol" w:hAnsi="Symbol" w:cs="Symbol"/>
        <w:color w:val="auto"/>
        <w:sz w:val="24"/>
      </w:rPr>
    </w:lvl>
  </w:abstractNum>
  <w:abstractNum w:abstractNumId="4" w15:restartNumberingAfterBreak="0">
    <w:nsid w:val="00000006"/>
    <w:multiLevelType w:val="singleLevel"/>
    <w:tmpl w:val="00000006"/>
    <w:name w:val="WW8Num5"/>
    <w:lvl w:ilvl="0">
      <w:start w:val="1"/>
      <w:numFmt w:val="decimal"/>
      <w:lvlText w:val="%1."/>
      <w:lvlJc w:val="left"/>
      <w:pPr>
        <w:tabs>
          <w:tab w:val="num" w:pos="360"/>
        </w:tabs>
        <w:ind w:left="360" w:hanging="360"/>
      </w:pPr>
    </w:lvl>
  </w:abstractNum>
  <w:abstractNum w:abstractNumId="5" w15:restartNumberingAfterBreak="0">
    <w:nsid w:val="00000007"/>
    <w:multiLevelType w:val="singleLevel"/>
    <w:tmpl w:val="00000007"/>
    <w:name w:val="WW8Num6"/>
    <w:lvl w:ilvl="0">
      <w:start w:val="1"/>
      <w:numFmt w:val="bullet"/>
      <w:lvlText w:val=""/>
      <w:lvlJc w:val="left"/>
      <w:pPr>
        <w:tabs>
          <w:tab w:val="num" w:pos="360"/>
        </w:tabs>
        <w:ind w:left="360" w:hanging="360"/>
      </w:pPr>
      <w:rPr>
        <w:rFonts w:ascii="Symbol" w:hAnsi="Symbol" w:cs="Symbol"/>
        <w:color w:val="auto"/>
      </w:rPr>
    </w:lvl>
  </w:abstractNum>
  <w:abstractNum w:abstractNumId="6" w15:restartNumberingAfterBreak="0">
    <w:nsid w:val="00000008"/>
    <w:multiLevelType w:val="singleLevel"/>
    <w:tmpl w:val="00000008"/>
    <w:name w:val="WW8Num8"/>
    <w:lvl w:ilvl="0">
      <w:start w:val="1"/>
      <w:numFmt w:val="bullet"/>
      <w:lvlText w:val=""/>
      <w:lvlJc w:val="left"/>
      <w:pPr>
        <w:tabs>
          <w:tab w:val="num" w:pos="360"/>
        </w:tabs>
        <w:ind w:left="360" w:hanging="360"/>
      </w:pPr>
      <w:rPr>
        <w:rFonts w:ascii="Symbol" w:hAnsi="Symbol" w:cs="Symbol"/>
        <w:color w:val="auto"/>
        <w:sz w:val="24"/>
      </w:rPr>
    </w:lvl>
  </w:abstractNum>
  <w:abstractNum w:abstractNumId="7" w15:restartNumberingAfterBreak="0">
    <w:nsid w:val="00000009"/>
    <w:multiLevelType w:val="singleLevel"/>
    <w:tmpl w:val="00000009"/>
    <w:name w:val="WW8Num10"/>
    <w:lvl w:ilvl="0">
      <w:start w:val="1"/>
      <w:numFmt w:val="decimal"/>
      <w:lvlText w:val="%1."/>
      <w:lvlJc w:val="left"/>
      <w:pPr>
        <w:tabs>
          <w:tab w:val="num" w:pos="360"/>
        </w:tabs>
        <w:ind w:left="360" w:hanging="360"/>
      </w:pPr>
      <w:rPr>
        <w:b w:val="0"/>
        <w:sz w:val="24"/>
      </w:rPr>
    </w:lvl>
  </w:abstractNum>
  <w:abstractNum w:abstractNumId="8" w15:restartNumberingAfterBreak="0">
    <w:nsid w:val="0000000A"/>
    <w:multiLevelType w:val="multilevel"/>
    <w:tmpl w:val="93F2536E"/>
    <w:name w:val="WW8Num11"/>
    <w:lvl w:ilvl="0">
      <w:start w:val="1"/>
      <w:numFmt w:val="decimal"/>
      <w:lvlText w:val="%1"/>
      <w:lvlJc w:val="left"/>
      <w:pPr>
        <w:tabs>
          <w:tab w:val="num" w:pos="432"/>
        </w:tabs>
        <w:ind w:left="432" w:hanging="432"/>
      </w:pPr>
      <w:rPr>
        <w:rFonts w:ascii="Times New Roman" w:hAnsi="Times New Roman" w:cs="Times New Roman"/>
      </w:rPr>
    </w:lvl>
    <w:lvl w:ilvl="1">
      <w:start w:val="1"/>
      <w:numFmt w:val="decimal"/>
      <w:lvlText w:val="%1.%2"/>
      <w:lvlJc w:val="left"/>
      <w:pPr>
        <w:tabs>
          <w:tab w:val="num" w:pos="576"/>
        </w:tabs>
        <w:ind w:left="576" w:hanging="576"/>
      </w:pPr>
      <w:rPr>
        <w:rFonts w:ascii="Times New Roman" w:hAnsi="Times New Roman" w:cs="Times New Roman"/>
      </w:rPr>
    </w:lvl>
    <w:lvl w:ilvl="2">
      <w:start w:val="1"/>
      <w:numFmt w:val="decimal"/>
      <w:lvlText w:val="%1.%2.%3"/>
      <w:lvlJc w:val="left"/>
      <w:pPr>
        <w:tabs>
          <w:tab w:val="num" w:pos="720"/>
        </w:tabs>
        <w:ind w:left="720" w:hanging="720"/>
      </w:pPr>
      <w:rPr>
        <w:rFonts w:ascii="Times New Roman" w:hAnsi="Times New Roman" w:cs="Times New Roman"/>
      </w:rPr>
    </w:lvl>
    <w:lvl w:ilvl="3">
      <w:start w:val="1"/>
      <w:numFmt w:val="decimal"/>
      <w:lvlText w:val="%1.%2.%3.%4"/>
      <w:lvlJc w:val="left"/>
      <w:pPr>
        <w:tabs>
          <w:tab w:val="num" w:pos="864"/>
        </w:tabs>
        <w:ind w:left="864" w:hanging="864"/>
      </w:pPr>
      <w:rPr>
        <w:rFonts w:ascii="Times New Roman" w:hAnsi="Times New Roman" w:cs="Times New Roman"/>
      </w:rPr>
    </w:lvl>
    <w:lvl w:ilvl="4">
      <w:start w:val="1"/>
      <w:numFmt w:val="decimal"/>
      <w:lvlText w:val="%1.%2.%3.%4.%5"/>
      <w:lvlJc w:val="left"/>
      <w:pPr>
        <w:tabs>
          <w:tab w:val="num" w:pos="1008"/>
        </w:tabs>
        <w:ind w:left="1008" w:hanging="1008"/>
      </w:pPr>
      <w:rPr>
        <w:rFonts w:ascii="Times New Roman" w:hAnsi="Times New Roman" w:cs="Times New Roman"/>
      </w:rPr>
    </w:lvl>
    <w:lvl w:ilvl="5">
      <w:start w:val="1"/>
      <w:numFmt w:val="decimal"/>
      <w:pStyle w:val="Heading6"/>
      <w:lvlText w:val="%1.%2.%3.%4.%5.%6"/>
      <w:lvlJc w:val="left"/>
      <w:pPr>
        <w:tabs>
          <w:tab w:val="num" w:pos="1152"/>
        </w:tabs>
        <w:ind w:left="1152" w:hanging="1152"/>
      </w:pPr>
      <w:rPr>
        <w:rFonts w:ascii="Times New Roman" w:hAnsi="Times New Roman" w:cs="Times New Roman"/>
      </w:rPr>
    </w:lvl>
    <w:lvl w:ilvl="6">
      <w:start w:val="1"/>
      <w:numFmt w:val="decimal"/>
      <w:pStyle w:val="Heading7"/>
      <w:lvlText w:val="%1.%2.%3.%4.%5.%6.%7"/>
      <w:lvlJc w:val="left"/>
      <w:pPr>
        <w:tabs>
          <w:tab w:val="num" w:pos="1296"/>
        </w:tabs>
        <w:ind w:left="1296" w:hanging="1296"/>
      </w:pPr>
      <w:rPr>
        <w:rFonts w:ascii="Times New Roman" w:hAnsi="Times New Roman" w:cs="Times New Roman"/>
      </w:rPr>
    </w:lvl>
    <w:lvl w:ilvl="7">
      <w:start w:val="1"/>
      <w:numFmt w:val="decimal"/>
      <w:pStyle w:val="Heading8"/>
      <w:lvlText w:val="%1.%2.%3.%4.%5.%6.%7.%8"/>
      <w:lvlJc w:val="left"/>
      <w:pPr>
        <w:tabs>
          <w:tab w:val="num" w:pos="1440"/>
        </w:tabs>
        <w:ind w:left="1440" w:hanging="1440"/>
      </w:pPr>
      <w:rPr>
        <w:rFonts w:ascii="Times New Roman" w:hAnsi="Times New Roman" w:cs="Times New Roman"/>
      </w:rPr>
    </w:lvl>
    <w:lvl w:ilvl="8">
      <w:start w:val="1"/>
      <w:numFmt w:val="decimal"/>
      <w:lvlText w:val="%1.%2.%3.%4.%5.%6.%7.%8.%9"/>
      <w:lvlJc w:val="left"/>
      <w:pPr>
        <w:tabs>
          <w:tab w:val="num" w:pos="1584"/>
        </w:tabs>
        <w:ind w:left="1584" w:hanging="1584"/>
      </w:pPr>
      <w:rPr>
        <w:rFonts w:ascii="Times New Roman" w:hAnsi="Times New Roman" w:cs="Times New Roman"/>
      </w:rPr>
    </w:lvl>
  </w:abstractNum>
  <w:abstractNum w:abstractNumId="9" w15:restartNumberingAfterBreak="0">
    <w:nsid w:val="00323D3B"/>
    <w:multiLevelType w:val="hybridMultilevel"/>
    <w:tmpl w:val="68782F34"/>
    <w:lvl w:ilvl="0" w:tplc="04090019">
      <w:start w:val="1"/>
      <w:numFmt w:val="lowerLetter"/>
      <w:lvlText w:val="%1."/>
      <w:lvlJc w:val="left"/>
      <w:pPr>
        <w:ind w:left="4320" w:hanging="360"/>
      </w:pPr>
      <w:rPr>
        <w:rFonts w:hint="default"/>
      </w:rPr>
    </w:lvl>
    <w:lvl w:ilvl="1" w:tplc="08090019" w:tentative="1">
      <w:start w:val="1"/>
      <w:numFmt w:val="lowerLetter"/>
      <w:lvlText w:val="%2."/>
      <w:lvlJc w:val="left"/>
      <w:pPr>
        <w:ind w:left="5040" w:hanging="360"/>
      </w:pPr>
    </w:lvl>
    <w:lvl w:ilvl="2" w:tplc="0809001B" w:tentative="1">
      <w:start w:val="1"/>
      <w:numFmt w:val="lowerRoman"/>
      <w:lvlText w:val="%3."/>
      <w:lvlJc w:val="right"/>
      <w:pPr>
        <w:ind w:left="5760" w:hanging="180"/>
      </w:pPr>
    </w:lvl>
    <w:lvl w:ilvl="3" w:tplc="0809000F" w:tentative="1">
      <w:start w:val="1"/>
      <w:numFmt w:val="decimal"/>
      <w:lvlText w:val="%4."/>
      <w:lvlJc w:val="left"/>
      <w:pPr>
        <w:ind w:left="6480" w:hanging="360"/>
      </w:pPr>
    </w:lvl>
    <w:lvl w:ilvl="4" w:tplc="08090019" w:tentative="1">
      <w:start w:val="1"/>
      <w:numFmt w:val="lowerLetter"/>
      <w:lvlText w:val="%5."/>
      <w:lvlJc w:val="left"/>
      <w:pPr>
        <w:ind w:left="7200" w:hanging="360"/>
      </w:pPr>
    </w:lvl>
    <w:lvl w:ilvl="5" w:tplc="0809001B" w:tentative="1">
      <w:start w:val="1"/>
      <w:numFmt w:val="lowerRoman"/>
      <w:lvlText w:val="%6."/>
      <w:lvlJc w:val="right"/>
      <w:pPr>
        <w:ind w:left="7920" w:hanging="180"/>
      </w:pPr>
    </w:lvl>
    <w:lvl w:ilvl="6" w:tplc="0809000F" w:tentative="1">
      <w:start w:val="1"/>
      <w:numFmt w:val="decimal"/>
      <w:lvlText w:val="%7."/>
      <w:lvlJc w:val="left"/>
      <w:pPr>
        <w:ind w:left="8640" w:hanging="360"/>
      </w:pPr>
    </w:lvl>
    <w:lvl w:ilvl="7" w:tplc="08090019" w:tentative="1">
      <w:start w:val="1"/>
      <w:numFmt w:val="lowerLetter"/>
      <w:lvlText w:val="%8."/>
      <w:lvlJc w:val="left"/>
      <w:pPr>
        <w:ind w:left="9360" w:hanging="360"/>
      </w:pPr>
    </w:lvl>
    <w:lvl w:ilvl="8" w:tplc="0809001B" w:tentative="1">
      <w:start w:val="1"/>
      <w:numFmt w:val="lowerRoman"/>
      <w:lvlText w:val="%9."/>
      <w:lvlJc w:val="right"/>
      <w:pPr>
        <w:ind w:left="10080" w:hanging="180"/>
      </w:pPr>
    </w:lvl>
  </w:abstractNum>
  <w:abstractNum w:abstractNumId="10" w15:restartNumberingAfterBreak="0">
    <w:nsid w:val="09471EEA"/>
    <w:multiLevelType w:val="hybridMultilevel"/>
    <w:tmpl w:val="4EB84F6C"/>
    <w:lvl w:ilvl="0" w:tplc="0409000F">
      <w:start w:val="1"/>
      <w:numFmt w:val="decimal"/>
      <w:lvlText w:val="%1."/>
      <w:lvlJc w:val="left"/>
      <w:pPr>
        <w:ind w:left="1026" w:hanging="360"/>
      </w:pPr>
      <w:rPr>
        <w:rFonts w:hint="default"/>
      </w:rPr>
    </w:lvl>
    <w:lvl w:ilvl="1" w:tplc="04090003">
      <w:start w:val="1"/>
      <w:numFmt w:val="bullet"/>
      <w:lvlText w:val="o"/>
      <w:lvlJc w:val="left"/>
      <w:pPr>
        <w:ind w:left="1746" w:hanging="360"/>
      </w:pPr>
      <w:rPr>
        <w:rFonts w:ascii="Courier New" w:hAnsi="Courier New" w:cs="Courier New" w:hint="default"/>
      </w:rPr>
    </w:lvl>
    <w:lvl w:ilvl="2" w:tplc="04090005">
      <w:start w:val="1"/>
      <w:numFmt w:val="bullet"/>
      <w:lvlText w:val=""/>
      <w:lvlJc w:val="left"/>
      <w:pPr>
        <w:ind w:left="2466" w:hanging="360"/>
      </w:pPr>
      <w:rPr>
        <w:rFonts w:ascii="Wingdings" w:hAnsi="Wingdings" w:hint="default"/>
      </w:rPr>
    </w:lvl>
    <w:lvl w:ilvl="3" w:tplc="04090001">
      <w:start w:val="1"/>
      <w:numFmt w:val="bullet"/>
      <w:lvlText w:val=""/>
      <w:lvlJc w:val="left"/>
      <w:pPr>
        <w:ind w:left="3186" w:hanging="360"/>
      </w:pPr>
      <w:rPr>
        <w:rFonts w:ascii="Symbol" w:hAnsi="Symbol" w:hint="default"/>
      </w:rPr>
    </w:lvl>
    <w:lvl w:ilvl="4" w:tplc="04090003">
      <w:start w:val="1"/>
      <w:numFmt w:val="bullet"/>
      <w:lvlText w:val="o"/>
      <w:lvlJc w:val="left"/>
      <w:pPr>
        <w:ind w:left="3906" w:hanging="360"/>
      </w:pPr>
      <w:rPr>
        <w:rFonts w:ascii="Courier New" w:hAnsi="Courier New" w:cs="Courier New" w:hint="default"/>
      </w:rPr>
    </w:lvl>
    <w:lvl w:ilvl="5" w:tplc="04090005">
      <w:start w:val="1"/>
      <w:numFmt w:val="bullet"/>
      <w:lvlText w:val=""/>
      <w:lvlJc w:val="left"/>
      <w:pPr>
        <w:ind w:left="4626" w:hanging="360"/>
      </w:pPr>
      <w:rPr>
        <w:rFonts w:ascii="Wingdings" w:hAnsi="Wingdings" w:hint="default"/>
      </w:rPr>
    </w:lvl>
    <w:lvl w:ilvl="6" w:tplc="04090001">
      <w:start w:val="1"/>
      <w:numFmt w:val="bullet"/>
      <w:lvlText w:val=""/>
      <w:lvlJc w:val="left"/>
      <w:pPr>
        <w:ind w:left="5346" w:hanging="360"/>
      </w:pPr>
      <w:rPr>
        <w:rFonts w:ascii="Symbol" w:hAnsi="Symbol" w:hint="default"/>
      </w:rPr>
    </w:lvl>
    <w:lvl w:ilvl="7" w:tplc="04090003">
      <w:start w:val="1"/>
      <w:numFmt w:val="bullet"/>
      <w:lvlText w:val="o"/>
      <w:lvlJc w:val="left"/>
      <w:pPr>
        <w:ind w:left="6066" w:hanging="360"/>
      </w:pPr>
      <w:rPr>
        <w:rFonts w:ascii="Courier New" w:hAnsi="Courier New" w:cs="Courier New" w:hint="default"/>
      </w:rPr>
    </w:lvl>
    <w:lvl w:ilvl="8" w:tplc="04090005">
      <w:start w:val="1"/>
      <w:numFmt w:val="bullet"/>
      <w:lvlText w:val=""/>
      <w:lvlJc w:val="left"/>
      <w:pPr>
        <w:ind w:left="6786" w:hanging="360"/>
      </w:pPr>
      <w:rPr>
        <w:rFonts w:ascii="Wingdings" w:hAnsi="Wingdings" w:hint="default"/>
      </w:rPr>
    </w:lvl>
  </w:abstractNum>
  <w:abstractNum w:abstractNumId="11" w15:restartNumberingAfterBreak="0">
    <w:nsid w:val="10B3462B"/>
    <w:multiLevelType w:val="hybridMultilevel"/>
    <w:tmpl w:val="25EE776E"/>
    <w:lvl w:ilvl="0" w:tplc="04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3E433C0"/>
    <w:multiLevelType w:val="hybridMultilevel"/>
    <w:tmpl w:val="387685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A9D20ED"/>
    <w:multiLevelType w:val="hybridMultilevel"/>
    <w:tmpl w:val="BF129C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CA110AE"/>
    <w:multiLevelType w:val="hybridMultilevel"/>
    <w:tmpl w:val="25EE776E"/>
    <w:lvl w:ilvl="0" w:tplc="04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CA7663F"/>
    <w:multiLevelType w:val="hybridMultilevel"/>
    <w:tmpl w:val="7868BD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EE729FA"/>
    <w:multiLevelType w:val="hybridMultilevel"/>
    <w:tmpl w:val="129E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FE31E7"/>
    <w:multiLevelType w:val="hybridMultilevel"/>
    <w:tmpl w:val="68782F34"/>
    <w:lvl w:ilvl="0" w:tplc="04090019">
      <w:start w:val="1"/>
      <w:numFmt w:val="lowerLetter"/>
      <w:lvlText w:val="%1."/>
      <w:lvlJc w:val="left"/>
      <w:pPr>
        <w:ind w:left="4320" w:hanging="360"/>
      </w:pPr>
      <w:rPr>
        <w:rFonts w:hint="default"/>
      </w:rPr>
    </w:lvl>
    <w:lvl w:ilvl="1" w:tplc="08090019" w:tentative="1">
      <w:start w:val="1"/>
      <w:numFmt w:val="lowerLetter"/>
      <w:lvlText w:val="%2."/>
      <w:lvlJc w:val="left"/>
      <w:pPr>
        <w:ind w:left="5040" w:hanging="360"/>
      </w:pPr>
    </w:lvl>
    <w:lvl w:ilvl="2" w:tplc="0809001B" w:tentative="1">
      <w:start w:val="1"/>
      <w:numFmt w:val="lowerRoman"/>
      <w:lvlText w:val="%3."/>
      <w:lvlJc w:val="right"/>
      <w:pPr>
        <w:ind w:left="5760" w:hanging="180"/>
      </w:pPr>
    </w:lvl>
    <w:lvl w:ilvl="3" w:tplc="0809000F" w:tentative="1">
      <w:start w:val="1"/>
      <w:numFmt w:val="decimal"/>
      <w:lvlText w:val="%4."/>
      <w:lvlJc w:val="left"/>
      <w:pPr>
        <w:ind w:left="6480" w:hanging="360"/>
      </w:pPr>
    </w:lvl>
    <w:lvl w:ilvl="4" w:tplc="08090019" w:tentative="1">
      <w:start w:val="1"/>
      <w:numFmt w:val="lowerLetter"/>
      <w:lvlText w:val="%5."/>
      <w:lvlJc w:val="left"/>
      <w:pPr>
        <w:ind w:left="7200" w:hanging="360"/>
      </w:pPr>
    </w:lvl>
    <w:lvl w:ilvl="5" w:tplc="0809001B" w:tentative="1">
      <w:start w:val="1"/>
      <w:numFmt w:val="lowerRoman"/>
      <w:lvlText w:val="%6."/>
      <w:lvlJc w:val="right"/>
      <w:pPr>
        <w:ind w:left="7920" w:hanging="180"/>
      </w:pPr>
    </w:lvl>
    <w:lvl w:ilvl="6" w:tplc="0809000F" w:tentative="1">
      <w:start w:val="1"/>
      <w:numFmt w:val="decimal"/>
      <w:lvlText w:val="%7."/>
      <w:lvlJc w:val="left"/>
      <w:pPr>
        <w:ind w:left="8640" w:hanging="360"/>
      </w:pPr>
    </w:lvl>
    <w:lvl w:ilvl="7" w:tplc="08090019" w:tentative="1">
      <w:start w:val="1"/>
      <w:numFmt w:val="lowerLetter"/>
      <w:lvlText w:val="%8."/>
      <w:lvlJc w:val="left"/>
      <w:pPr>
        <w:ind w:left="9360" w:hanging="360"/>
      </w:pPr>
    </w:lvl>
    <w:lvl w:ilvl="8" w:tplc="0809001B" w:tentative="1">
      <w:start w:val="1"/>
      <w:numFmt w:val="lowerRoman"/>
      <w:lvlText w:val="%9."/>
      <w:lvlJc w:val="right"/>
      <w:pPr>
        <w:ind w:left="10080" w:hanging="180"/>
      </w:pPr>
    </w:lvl>
  </w:abstractNum>
  <w:abstractNum w:abstractNumId="18" w15:restartNumberingAfterBreak="0">
    <w:nsid w:val="26511A6A"/>
    <w:multiLevelType w:val="hybridMultilevel"/>
    <w:tmpl w:val="67D4BEF2"/>
    <w:lvl w:ilvl="0" w:tplc="04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83B1912"/>
    <w:multiLevelType w:val="multilevel"/>
    <w:tmpl w:val="6D84F1B6"/>
    <w:lvl w:ilvl="0">
      <w:start w:val="1"/>
      <w:numFmt w:val="decimal"/>
      <w:pStyle w:val="Header1"/>
      <w:suff w:val="nothing"/>
      <w:lvlText w:val="Part %1: "/>
      <w:lvlJc w:val="left"/>
      <w:pPr>
        <w:ind w:left="0" w:firstLine="0"/>
      </w:pPr>
      <w:rPr>
        <w:rFonts w:hint="default"/>
      </w:rPr>
    </w:lvl>
    <w:lvl w:ilvl="1">
      <w:start w:val="1"/>
      <w:numFmt w:val="decimal"/>
      <w:pStyle w:val="Header2"/>
      <w:suff w:val="nothing"/>
      <w:lvlText w:val="%1.%2. "/>
      <w:lvlJc w:val="left"/>
      <w:pPr>
        <w:ind w:left="0" w:firstLine="360"/>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57D3178"/>
    <w:multiLevelType w:val="hybridMultilevel"/>
    <w:tmpl w:val="68782F34"/>
    <w:lvl w:ilvl="0" w:tplc="04090019">
      <w:start w:val="1"/>
      <w:numFmt w:val="lowerLetter"/>
      <w:lvlText w:val="%1."/>
      <w:lvlJc w:val="left"/>
      <w:pPr>
        <w:ind w:left="4320" w:hanging="360"/>
      </w:pPr>
      <w:rPr>
        <w:rFonts w:hint="default"/>
      </w:rPr>
    </w:lvl>
    <w:lvl w:ilvl="1" w:tplc="08090019" w:tentative="1">
      <w:start w:val="1"/>
      <w:numFmt w:val="lowerLetter"/>
      <w:lvlText w:val="%2."/>
      <w:lvlJc w:val="left"/>
      <w:pPr>
        <w:ind w:left="5040" w:hanging="360"/>
      </w:pPr>
    </w:lvl>
    <w:lvl w:ilvl="2" w:tplc="0809001B" w:tentative="1">
      <w:start w:val="1"/>
      <w:numFmt w:val="lowerRoman"/>
      <w:lvlText w:val="%3."/>
      <w:lvlJc w:val="right"/>
      <w:pPr>
        <w:ind w:left="5760" w:hanging="180"/>
      </w:pPr>
    </w:lvl>
    <w:lvl w:ilvl="3" w:tplc="0809000F" w:tentative="1">
      <w:start w:val="1"/>
      <w:numFmt w:val="decimal"/>
      <w:lvlText w:val="%4."/>
      <w:lvlJc w:val="left"/>
      <w:pPr>
        <w:ind w:left="6480" w:hanging="360"/>
      </w:pPr>
    </w:lvl>
    <w:lvl w:ilvl="4" w:tplc="08090019" w:tentative="1">
      <w:start w:val="1"/>
      <w:numFmt w:val="lowerLetter"/>
      <w:lvlText w:val="%5."/>
      <w:lvlJc w:val="left"/>
      <w:pPr>
        <w:ind w:left="7200" w:hanging="360"/>
      </w:pPr>
    </w:lvl>
    <w:lvl w:ilvl="5" w:tplc="0809001B" w:tentative="1">
      <w:start w:val="1"/>
      <w:numFmt w:val="lowerRoman"/>
      <w:lvlText w:val="%6."/>
      <w:lvlJc w:val="right"/>
      <w:pPr>
        <w:ind w:left="7920" w:hanging="180"/>
      </w:pPr>
    </w:lvl>
    <w:lvl w:ilvl="6" w:tplc="0809000F" w:tentative="1">
      <w:start w:val="1"/>
      <w:numFmt w:val="decimal"/>
      <w:lvlText w:val="%7."/>
      <w:lvlJc w:val="left"/>
      <w:pPr>
        <w:ind w:left="8640" w:hanging="360"/>
      </w:pPr>
    </w:lvl>
    <w:lvl w:ilvl="7" w:tplc="08090019" w:tentative="1">
      <w:start w:val="1"/>
      <w:numFmt w:val="lowerLetter"/>
      <w:lvlText w:val="%8."/>
      <w:lvlJc w:val="left"/>
      <w:pPr>
        <w:ind w:left="9360" w:hanging="360"/>
      </w:pPr>
    </w:lvl>
    <w:lvl w:ilvl="8" w:tplc="0809001B" w:tentative="1">
      <w:start w:val="1"/>
      <w:numFmt w:val="lowerRoman"/>
      <w:lvlText w:val="%9."/>
      <w:lvlJc w:val="right"/>
      <w:pPr>
        <w:ind w:left="10080" w:hanging="180"/>
      </w:pPr>
    </w:lvl>
  </w:abstractNum>
  <w:abstractNum w:abstractNumId="21" w15:restartNumberingAfterBreak="0">
    <w:nsid w:val="3B420CB1"/>
    <w:multiLevelType w:val="hybridMultilevel"/>
    <w:tmpl w:val="6640FE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3363F93"/>
    <w:multiLevelType w:val="hybridMultilevel"/>
    <w:tmpl w:val="A16422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4E545D5"/>
    <w:multiLevelType w:val="hybridMultilevel"/>
    <w:tmpl w:val="A16422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95A5232"/>
    <w:multiLevelType w:val="hybridMultilevel"/>
    <w:tmpl w:val="01D4738E"/>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A9C74C8"/>
    <w:multiLevelType w:val="multilevel"/>
    <w:tmpl w:val="D5FC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863F5A"/>
    <w:multiLevelType w:val="hybridMultilevel"/>
    <w:tmpl w:val="68782F34"/>
    <w:lvl w:ilvl="0" w:tplc="04090019">
      <w:start w:val="1"/>
      <w:numFmt w:val="lowerLetter"/>
      <w:lvlText w:val="%1."/>
      <w:lvlJc w:val="left"/>
      <w:pPr>
        <w:ind w:left="4320" w:hanging="360"/>
      </w:pPr>
      <w:rPr>
        <w:rFonts w:hint="default"/>
      </w:rPr>
    </w:lvl>
    <w:lvl w:ilvl="1" w:tplc="08090019" w:tentative="1">
      <w:start w:val="1"/>
      <w:numFmt w:val="lowerLetter"/>
      <w:lvlText w:val="%2."/>
      <w:lvlJc w:val="left"/>
      <w:pPr>
        <w:ind w:left="5040" w:hanging="360"/>
      </w:pPr>
    </w:lvl>
    <w:lvl w:ilvl="2" w:tplc="0809001B" w:tentative="1">
      <w:start w:val="1"/>
      <w:numFmt w:val="lowerRoman"/>
      <w:lvlText w:val="%3."/>
      <w:lvlJc w:val="right"/>
      <w:pPr>
        <w:ind w:left="5760" w:hanging="180"/>
      </w:pPr>
    </w:lvl>
    <w:lvl w:ilvl="3" w:tplc="0809000F" w:tentative="1">
      <w:start w:val="1"/>
      <w:numFmt w:val="decimal"/>
      <w:lvlText w:val="%4."/>
      <w:lvlJc w:val="left"/>
      <w:pPr>
        <w:ind w:left="6480" w:hanging="360"/>
      </w:pPr>
    </w:lvl>
    <w:lvl w:ilvl="4" w:tplc="08090019" w:tentative="1">
      <w:start w:val="1"/>
      <w:numFmt w:val="lowerLetter"/>
      <w:lvlText w:val="%5."/>
      <w:lvlJc w:val="left"/>
      <w:pPr>
        <w:ind w:left="7200" w:hanging="360"/>
      </w:pPr>
    </w:lvl>
    <w:lvl w:ilvl="5" w:tplc="0809001B" w:tentative="1">
      <w:start w:val="1"/>
      <w:numFmt w:val="lowerRoman"/>
      <w:lvlText w:val="%6."/>
      <w:lvlJc w:val="right"/>
      <w:pPr>
        <w:ind w:left="7920" w:hanging="180"/>
      </w:pPr>
    </w:lvl>
    <w:lvl w:ilvl="6" w:tplc="0809000F" w:tentative="1">
      <w:start w:val="1"/>
      <w:numFmt w:val="decimal"/>
      <w:lvlText w:val="%7."/>
      <w:lvlJc w:val="left"/>
      <w:pPr>
        <w:ind w:left="8640" w:hanging="360"/>
      </w:pPr>
    </w:lvl>
    <w:lvl w:ilvl="7" w:tplc="08090019" w:tentative="1">
      <w:start w:val="1"/>
      <w:numFmt w:val="lowerLetter"/>
      <w:lvlText w:val="%8."/>
      <w:lvlJc w:val="left"/>
      <w:pPr>
        <w:ind w:left="9360" w:hanging="360"/>
      </w:pPr>
    </w:lvl>
    <w:lvl w:ilvl="8" w:tplc="0809001B" w:tentative="1">
      <w:start w:val="1"/>
      <w:numFmt w:val="lowerRoman"/>
      <w:lvlText w:val="%9."/>
      <w:lvlJc w:val="right"/>
      <w:pPr>
        <w:ind w:left="10080" w:hanging="180"/>
      </w:pPr>
    </w:lvl>
  </w:abstractNum>
  <w:abstractNum w:abstractNumId="27" w15:restartNumberingAfterBreak="0">
    <w:nsid w:val="5C3516E1"/>
    <w:multiLevelType w:val="hybridMultilevel"/>
    <w:tmpl w:val="129E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57029"/>
    <w:multiLevelType w:val="hybridMultilevel"/>
    <w:tmpl w:val="661EFE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CDA341D"/>
    <w:multiLevelType w:val="hybridMultilevel"/>
    <w:tmpl w:val="DD34AC8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0BE7AF1"/>
    <w:multiLevelType w:val="hybridMultilevel"/>
    <w:tmpl w:val="61BCDDA2"/>
    <w:lvl w:ilvl="0" w:tplc="04090001">
      <w:start w:val="1"/>
      <w:numFmt w:val="bullet"/>
      <w:lvlText w:val=""/>
      <w:lvlJc w:val="left"/>
      <w:pPr>
        <w:ind w:left="1026" w:hanging="360"/>
      </w:pPr>
      <w:rPr>
        <w:rFonts w:ascii="Symbol" w:hAnsi="Symbol" w:hint="default"/>
      </w:rPr>
    </w:lvl>
    <w:lvl w:ilvl="1" w:tplc="04090003">
      <w:start w:val="1"/>
      <w:numFmt w:val="bullet"/>
      <w:lvlText w:val="o"/>
      <w:lvlJc w:val="left"/>
      <w:pPr>
        <w:ind w:left="1746" w:hanging="360"/>
      </w:pPr>
      <w:rPr>
        <w:rFonts w:ascii="Courier New" w:hAnsi="Courier New" w:cs="Courier New" w:hint="default"/>
      </w:rPr>
    </w:lvl>
    <w:lvl w:ilvl="2" w:tplc="04090005">
      <w:start w:val="1"/>
      <w:numFmt w:val="bullet"/>
      <w:lvlText w:val=""/>
      <w:lvlJc w:val="left"/>
      <w:pPr>
        <w:ind w:left="2466" w:hanging="360"/>
      </w:pPr>
      <w:rPr>
        <w:rFonts w:ascii="Wingdings" w:hAnsi="Wingdings" w:hint="default"/>
      </w:rPr>
    </w:lvl>
    <w:lvl w:ilvl="3" w:tplc="04090001">
      <w:start w:val="1"/>
      <w:numFmt w:val="bullet"/>
      <w:lvlText w:val=""/>
      <w:lvlJc w:val="left"/>
      <w:pPr>
        <w:ind w:left="3186" w:hanging="360"/>
      </w:pPr>
      <w:rPr>
        <w:rFonts w:ascii="Symbol" w:hAnsi="Symbol" w:hint="default"/>
      </w:rPr>
    </w:lvl>
    <w:lvl w:ilvl="4" w:tplc="04090003">
      <w:start w:val="1"/>
      <w:numFmt w:val="bullet"/>
      <w:lvlText w:val="o"/>
      <w:lvlJc w:val="left"/>
      <w:pPr>
        <w:ind w:left="3906" w:hanging="360"/>
      </w:pPr>
      <w:rPr>
        <w:rFonts w:ascii="Courier New" w:hAnsi="Courier New" w:cs="Courier New" w:hint="default"/>
      </w:rPr>
    </w:lvl>
    <w:lvl w:ilvl="5" w:tplc="04090005">
      <w:start w:val="1"/>
      <w:numFmt w:val="bullet"/>
      <w:lvlText w:val=""/>
      <w:lvlJc w:val="left"/>
      <w:pPr>
        <w:ind w:left="4626" w:hanging="360"/>
      </w:pPr>
      <w:rPr>
        <w:rFonts w:ascii="Wingdings" w:hAnsi="Wingdings" w:hint="default"/>
      </w:rPr>
    </w:lvl>
    <w:lvl w:ilvl="6" w:tplc="04090001">
      <w:start w:val="1"/>
      <w:numFmt w:val="bullet"/>
      <w:lvlText w:val=""/>
      <w:lvlJc w:val="left"/>
      <w:pPr>
        <w:ind w:left="5346" w:hanging="360"/>
      </w:pPr>
      <w:rPr>
        <w:rFonts w:ascii="Symbol" w:hAnsi="Symbol" w:hint="default"/>
      </w:rPr>
    </w:lvl>
    <w:lvl w:ilvl="7" w:tplc="04090003">
      <w:start w:val="1"/>
      <w:numFmt w:val="bullet"/>
      <w:lvlText w:val="o"/>
      <w:lvlJc w:val="left"/>
      <w:pPr>
        <w:ind w:left="6066" w:hanging="360"/>
      </w:pPr>
      <w:rPr>
        <w:rFonts w:ascii="Courier New" w:hAnsi="Courier New" w:cs="Courier New" w:hint="default"/>
      </w:rPr>
    </w:lvl>
    <w:lvl w:ilvl="8" w:tplc="04090005">
      <w:start w:val="1"/>
      <w:numFmt w:val="bullet"/>
      <w:lvlText w:val=""/>
      <w:lvlJc w:val="left"/>
      <w:pPr>
        <w:ind w:left="6786" w:hanging="360"/>
      </w:pPr>
      <w:rPr>
        <w:rFonts w:ascii="Wingdings" w:hAnsi="Wingdings" w:hint="default"/>
      </w:rPr>
    </w:lvl>
  </w:abstractNum>
  <w:num w:numId="1" w16cid:durableId="453015712">
    <w:abstractNumId w:val="8"/>
  </w:num>
  <w:num w:numId="2" w16cid:durableId="718282118">
    <w:abstractNumId w:val="19"/>
  </w:num>
  <w:num w:numId="3" w16cid:durableId="7702295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3828099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78096694">
    <w:abstractNumId w:val="14"/>
  </w:num>
  <w:num w:numId="6" w16cid:durableId="1439444150">
    <w:abstractNumId w:val="24"/>
  </w:num>
  <w:num w:numId="7" w16cid:durableId="1032222825">
    <w:abstractNumId w:val="11"/>
  </w:num>
  <w:num w:numId="8" w16cid:durableId="1904100834">
    <w:abstractNumId w:val="28"/>
  </w:num>
  <w:num w:numId="9" w16cid:durableId="1175923924">
    <w:abstractNumId w:val="29"/>
  </w:num>
  <w:num w:numId="10" w16cid:durableId="631054121">
    <w:abstractNumId w:val="9"/>
  </w:num>
  <w:num w:numId="11" w16cid:durableId="924221241">
    <w:abstractNumId w:val="17"/>
  </w:num>
  <w:num w:numId="12" w16cid:durableId="1852912030">
    <w:abstractNumId w:val="21"/>
  </w:num>
  <w:num w:numId="13" w16cid:durableId="1730689359">
    <w:abstractNumId w:val="26"/>
  </w:num>
  <w:num w:numId="14" w16cid:durableId="669017136">
    <w:abstractNumId w:val="20"/>
  </w:num>
  <w:num w:numId="15" w16cid:durableId="1011643451">
    <w:abstractNumId w:val="13"/>
  </w:num>
  <w:num w:numId="16" w16cid:durableId="587350987">
    <w:abstractNumId w:val="16"/>
  </w:num>
  <w:num w:numId="17" w16cid:durableId="1513832553">
    <w:abstractNumId w:val="27"/>
  </w:num>
  <w:num w:numId="18" w16cid:durableId="415519599">
    <w:abstractNumId w:val="30"/>
  </w:num>
  <w:num w:numId="19" w16cid:durableId="1106073157">
    <w:abstractNumId w:val="30"/>
  </w:num>
  <w:num w:numId="20" w16cid:durableId="1156267260">
    <w:abstractNumId w:val="10"/>
  </w:num>
  <w:num w:numId="21" w16cid:durableId="376007349">
    <w:abstractNumId w:val="15"/>
  </w:num>
  <w:num w:numId="22" w16cid:durableId="1697004508">
    <w:abstractNumId w:val="12"/>
  </w:num>
  <w:num w:numId="23" w16cid:durableId="511578635">
    <w:abstractNumId w:val="23"/>
  </w:num>
  <w:num w:numId="24" w16cid:durableId="1739546859">
    <w:abstractNumId w:val="22"/>
  </w:num>
  <w:num w:numId="25" w16cid:durableId="1869175419">
    <w:abstractNumId w:val="2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zMrY0MjcyMTczM7NU0lEKTi0uzszPAykwMqwFABZd1XgtAAAA"/>
  </w:docVars>
  <w:rsids>
    <w:rsidRoot w:val="005E1A4F"/>
    <w:rsid w:val="0000529B"/>
    <w:rsid w:val="000053E2"/>
    <w:rsid w:val="00011726"/>
    <w:rsid w:val="00012830"/>
    <w:rsid w:val="00014330"/>
    <w:rsid w:val="00014CB8"/>
    <w:rsid w:val="00016890"/>
    <w:rsid w:val="00023E16"/>
    <w:rsid w:val="00024929"/>
    <w:rsid w:val="00027BF3"/>
    <w:rsid w:val="00030CD8"/>
    <w:rsid w:val="000311C3"/>
    <w:rsid w:val="00032BA1"/>
    <w:rsid w:val="00037E53"/>
    <w:rsid w:val="00041B61"/>
    <w:rsid w:val="00043FBA"/>
    <w:rsid w:val="00052779"/>
    <w:rsid w:val="00052B84"/>
    <w:rsid w:val="00053494"/>
    <w:rsid w:val="000577E0"/>
    <w:rsid w:val="000601CD"/>
    <w:rsid w:val="00060732"/>
    <w:rsid w:val="00060EBC"/>
    <w:rsid w:val="00066788"/>
    <w:rsid w:val="00067F60"/>
    <w:rsid w:val="00071593"/>
    <w:rsid w:val="00074D45"/>
    <w:rsid w:val="00076372"/>
    <w:rsid w:val="000821B0"/>
    <w:rsid w:val="000830CB"/>
    <w:rsid w:val="00083ECB"/>
    <w:rsid w:val="00084650"/>
    <w:rsid w:val="00085979"/>
    <w:rsid w:val="0009040F"/>
    <w:rsid w:val="00090652"/>
    <w:rsid w:val="00091023"/>
    <w:rsid w:val="00092BA4"/>
    <w:rsid w:val="00094AEF"/>
    <w:rsid w:val="00095D68"/>
    <w:rsid w:val="000B5BE3"/>
    <w:rsid w:val="000C10DF"/>
    <w:rsid w:val="000C2173"/>
    <w:rsid w:val="000D3E0B"/>
    <w:rsid w:val="000D5E5A"/>
    <w:rsid w:val="000D656E"/>
    <w:rsid w:val="000E358E"/>
    <w:rsid w:val="000E398C"/>
    <w:rsid w:val="000E5363"/>
    <w:rsid w:val="000E53BC"/>
    <w:rsid w:val="000E5E8B"/>
    <w:rsid w:val="000F02D8"/>
    <w:rsid w:val="000F1956"/>
    <w:rsid w:val="000F2A25"/>
    <w:rsid w:val="000F356D"/>
    <w:rsid w:val="000F5D9A"/>
    <w:rsid w:val="001026A3"/>
    <w:rsid w:val="001052ED"/>
    <w:rsid w:val="00116C15"/>
    <w:rsid w:val="00120620"/>
    <w:rsid w:val="00120F48"/>
    <w:rsid w:val="00131341"/>
    <w:rsid w:val="00133695"/>
    <w:rsid w:val="00136B9E"/>
    <w:rsid w:val="001373C5"/>
    <w:rsid w:val="00145FB9"/>
    <w:rsid w:val="001472E6"/>
    <w:rsid w:val="00157099"/>
    <w:rsid w:val="001631C4"/>
    <w:rsid w:val="0016730B"/>
    <w:rsid w:val="001702E6"/>
    <w:rsid w:val="001707B4"/>
    <w:rsid w:val="00172387"/>
    <w:rsid w:val="00174A08"/>
    <w:rsid w:val="001767CD"/>
    <w:rsid w:val="0018074D"/>
    <w:rsid w:val="0018703A"/>
    <w:rsid w:val="001941F9"/>
    <w:rsid w:val="0019424D"/>
    <w:rsid w:val="001954A5"/>
    <w:rsid w:val="00197989"/>
    <w:rsid w:val="001A196B"/>
    <w:rsid w:val="001A2474"/>
    <w:rsid w:val="001B2918"/>
    <w:rsid w:val="001B47FA"/>
    <w:rsid w:val="001B583F"/>
    <w:rsid w:val="001C1213"/>
    <w:rsid w:val="001C16D1"/>
    <w:rsid w:val="001C4B76"/>
    <w:rsid w:val="001D0BE9"/>
    <w:rsid w:val="001D1CF9"/>
    <w:rsid w:val="001D1FBD"/>
    <w:rsid w:val="001D6E24"/>
    <w:rsid w:val="001E0F2D"/>
    <w:rsid w:val="001E1004"/>
    <w:rsid w:val="001E4DD1"/>
    <w:rsid w:val="001E7632"/>
    <w:rsid w:val="001E7714"/>
    <w:rsid w:val="001F0205"/>
    <w:rsid w:val="001F41A9"/>
    <w:rsid w:val="001F50A9"/>
    <w:rsid w:val="001F7440"/>
    <w:rsid w:val="001F7C84"/>
    <w:rsid w:val="0020198A"/>
    <w:rsid w:val="00201AFC"/>
    <w:rsid w:val="00202841"/>
    <w:rsid w:val="00203144"/>
    <w:rsid w:val="00203EAD"/>
    <w:rsid w:val="0020408C"/>
    <w:rsid w:val="00204827"/>
    <w:rsid w:val="00205527"/>
    <w:rsid w:val="00205AA3"/>
    <w:rsid w:val="002071FD"/>
    <w:rsid w:val="00207EE8"/>
    <w:rsid w:val="00210BEF"/>
    <w:rsid w:val="00221BF4"/>
    <w:rsid w:val="00222ED5"/>
    <w:rsid w:val="00224ABB"/>
    <w:rsid w:val="002252D2"/>
    <w:rsid w:val="00230892"/>
    <w:rsid w:val="00234B0E"/>
    <w:rsid w:val="00244D83"/>
    <w:rsid w:val="00246DC1"/>
    <w:rsid w:val="00257152"/>
    <w:rsid w:val="002577C7"/>
    <w:rsid w:val="00261930"/>
    <w:rsid w:val="00263C53"/>
    <w:rsid w:val="002661E7"/>
    <w:rsid w:val="0027286E"/>
    <w:rsid w:val="002737F9"/>
    <w:rsid w:val="00282C43"/>
    <w:rsid w:val="002847DE"/>
    <w:rsid w:val="00285EEE"/>
    <w:rsid w:val="00285F15"/>
    <w:rsid w:val="00292B9E"/>
    <w:rsid w:val="002A2F13"/>
    <w:rsid w:val="002B0F5C"/>
    <w:rsid w:val="002B111D"/>
    <w:rsid w:val="002B47EF"/>
    <w:rsid w:val="002B497A"/>
    <w:rsid w:val="002B6CFD"/>
    <w:rsid w:val="002C0815"/>
    <w:rsid w:val="002C1EDA"/>
    <w:rsid w:val="002C3D54"/>
    <w:rsid w:val="002C5E35"/>
    <w:rsid w:val="002C631D"/>
    <w:rsid w:val="002D0AED"/>
    <w:rsid w:val="002D19CC"/>
    <w:rsid w:val="002D4909"/>
    <w:rsid w:val="002D5F49"/>
    <w:rsid w:val="002D73E4"/>
    <w:rsid w:val="002E108D"/>
    <w:rsid w:val="002E16CF"/>
    <w:rsid w:val="002E2F74"/>
    <w:rsid w:val="002E7262"/>
    <w:rsid w:val="002E76B9"/>
    <w:rsid w:val="002F02A9"/>
    <w:rsid w:val="002F33EC"/>
    <w:rsid w:val="002F3C47"/>
    <w:rsid w:val="002F5A9E"/>
    <w:rsid w:val="002F64D8"/>
    <w:rsid w:val="002F7427"/>
    <w:rsid w:val="003054C8"/>
    <w:rsid w:val="003076D8"/>
    <w:rsid w:val="0031096E"/>
    <w:rsid w:val="0031136C"/>
    <w:rsid w:val="00311B8D"/>
    <w:rsid w:val="003136E2"/>
    <w:rsid w:val="00313D53"/>
    <w:rsid w:val="00313D9B"/>
    <w:rsid w:val="00314D47"/>
    <w:rsid w:val="00317A42"/>
    <w:rsid w:val="00321A5F"/>
    <w:rsid w:val="00323C11"/>
    <w:rsid w:val="00323EDE"/>
    <w:rsid w:val="00324931"/>
    <w:rsid w:val="00325C34"/>
    <w:rsid w:val="0033303E"/>
    <w:rsid w:val="003422D3"/>
    <w:rsid w:val="00342F45"/>
    <w:rsid w:val="00350428"/>
    <w:rsid w:val="00350D91"/>
    <w:rsid w:val="00353204"/>
    <w:rsid w:val="003537A6"/>
    <w:rsid w:val="003539DC"/>
    <w:rsid w:val="003545E4"/>
    <w:rsid w:val="00354A40"/>
    <w:rsid w:val="00356DF2"/>
    <w:rsid w:val="00357A32"/>
    <w:rsid w:val="00357DCD"/>
    <w:rsid w:val="00363DCB"/>
    <w:rsid w:val="00367648"/>
    <w:rsid w:val="00371B8C"/>
    <w:rsid w:val="00372758"/>
    <w:rsid w:val="0037279D"/>
    <w:rsid w:val="003751E3"/>
    <w:rsid w:val="00375B35"/>
    <w:rsid w:val="00377D09"/>
    <w:rsid w:val="00385C7D"/>
    <w:rsid w:val="00386BC6"/>
    <w:rsid w:val="00386D14"/>
    <w:rsid w:val="00387185"/>
    <w:rsid w:val="0039381E"/>
    <w:rsid w:val="00394094"/>
    <w:rsid w:val="00395167"/>
    <w:rsid w:val="003A0B16"/>
    <w:rsid w:val="003A791A"/>
    <w:rsid w:val="003B17DD"/>
    <w:rsid w:val="003B4E0E"/>
    <w:rsid w:val="003B6512"/>
    <w:rsid w:val="003C2373"/>
    <w:rsid w:val="003C4203"/>
    <w:rsid w:val="003C6C5E"/>
    <w:rsid w:val="003C78AF"/>
    <w:rsid w:val="003D0D14"/>
    <w:rsid w:val="003D46D3"/>
    <w:rsid w:val="003D7889"/>
    <w:rsid w:val="003E221C"/>
    <w:rsid w:val="003E38C7"/>
    <w:rsid w:val="003E4245"/>
    <w:rsid w:val="003F0F49"/>
    <w:rsid w:val="003F21A3"/>
    <w:rsid w:val="003F4E1A"/>
    <w:rsid w:val="003F5B37"/>
    <w:rsid w:val="003F691B"/>
    <w:rsid w:val="004005F1"/>
    <w:rsid w:val="0040159A"/>
    <w:rsid w:val="00401F9B"/>
    <w:rsid w:val="00402633"/>
    <w:rsid w:val="004036AD"/>
    <w:rsid w:val="00403BCA"/>
    <w:rsid w:val="00413108"/>
    <w:rsid w:val="00417F5D"/>
    <w:rsid w:val="004215F4"/>
    <w:rsid w:val="00423E28"/>
    <w:rsid w:val="00426C45"/>
    <w:rsid w:val="00430BCF"/>
    <w:rsid w:val="004324FB"/>
    <w:rsid w:val="00435914"/>
    <w:rsid w:val="00437C98"/>
    <w:rsid w:val="00442522"/>
    <w:rsid w:val="0045017D"/>
    <w:rsid w:val="00452510"/>
    <w:rsid w:val="0045481A"/>
    <w:rsid w:val="00456274"/>
    <w:rsid w:val="00456B6A"/>
    <w:rsid w:val="00457705"/>
    <w:rsid w:val="00467672"/>
    <w:rsid w:val="00472FBC"/>
    <w:rsid w:val="004806EB"/>
    <w:rsid w:val="00481CF4"/>
    <w:rsid w:val="00490403"/>
    <w:rsid w:val="00491F0D"/>
    <w:rsid w:val="00492AA9"/>
    <w:rsid w:val="0049405A"/>
    <w:rsid w:val="004941F8"/>
    <w:rsid w:val="00496050"/>
    <w:rsid w:val="004A0824"/>
    <w:rsid w:val="004A1DB3"/>
    <w:rsid w:val="004A4406"/>
    <w:rsid w:val="004A49F7"/>
    <w:rsid w:val="004B3D9B"/>
    <w:rsid w:val="004C3B66"/>
    <w:rsid w:val="004C46B0"/>
    <w:rsid w:val="004D4A8D"/>
    <w:rsid w:val="004D7244"/>
    <w:rsid w:val="004D7EF5"/>
    <w:rsid w:val="004E0BB6"/>
    <w:rsid w:val="004E6642"/>
    <w:rsid w:val="004F4704"/>
    <w:rsid w:val="004F7425"/>
    <w:rsid w:val="00502505"/>
    <w:rsid w:val="00504B11"/>
    <w:rsid w:val="005076AF"/>
    <w:rsid w:val="00510757"/>
    <w:rsid w:val="00511C59"/>
    <w:rsid w:val="005126FC"/>
    <w:rsid w:val="00512A05"/>
    <w:rsid w:val="005141B4"/>
    <w:rsid w:val="005154F0"/>
    <w:rsid w:val="00517300"/>
    <w:rsid w:val="00517875"/>
    <w:rsid w:val="005216F8"/>
    <w:rsid w:val="00522A19"/>
    <w:rsid w:val="005241F2"/>
    <w:rsid w:val="00526CD7"/>
    <w:rsid w:val="00531C3C"/>
    <w:rsid w:val="005341BC"/>
    <w:rsid w:val="00541526"/>
    <w:rsid w:val="005442A0"/>
    <w:rsid w:val="005446DA"/>
    <w:rsid w:val="00552524"/>
    <w:rsid w:val="005533E0"/>
    <w:rsid w:val="00554368"/>
    <w:rsid w:val="00562D49"/>
    <w:rsid w:val="00563C26"/>
    <w:rsid w:val="005644D1"/>
    <w:rsid w:val="0056705D"/>
    <w:rsid w:val="005711EB"/>
    <w:rsid w:val="00581206"/>
    <w:rsid w:val="00587AC0"/>
    <w:rsid w:val="00587F9B"/>
    <w:rsid w:val="00595579"/>
    <w:rsid w:val="00595DFD"/>
    <w:rsid w:val="005A388B"/>
    <w:rsid w:val="005A5923"/>
    <w:rsid w:val="005A7A2C"/>
    <w:rsid w:val="005B26EF"/>
    <w:rsid w:val="005B3498"/>
    <w:rsid w:val="005B3838"/>
    <w:rsid w:val="005B640B"/>
    <w:rsid w:val="005C7A9D"/>
    <w:rsid w:val="005D2466"/>
    <w:rsid w:val="005E19D3"/>
    <w:rsid w:val="005E1A4F"/>
    <w:rsid w:val="005E694B"/>
    <w:rsid w:val="005F5D9C"/>
    <w:rsid w:val="00601501"/>
    <w:rsid w:val="00601DA6"/>
    <w:rsid w:val="00605180"/>
    <w:rsid w:val="00606EEB"/>
    <w:rsid w:val="00610709"/>
    <w:rsid w:val="0061681D"/>
    <w:rsid w:val="00617A8D"/>
    <w:rsid w:val="00620FFF"/>
    <w:rsid w:val="00624D42"/>
    <w:rsid w:val="0063020E"/>
    <w:rsid w:val="0063334E"/>
    <w:rsid w:val="006364F8"/>
    <w:rsid w:val="00641E49"/>
    <w:rsid w:val="00641F57"/>
    <w:rsid w:val="006440D7"/>
    <w:rsid w:val="00644212"/>
    <w:rsid w:val="0064490A"/>
    <w:rsid w:val="0064523E"/>
    <w:rsid w:val="00646A35"/>
    <w:rsid w:val="006475AA"/>
    <w:rsid w:val="00647FBC"/>
    <w:rsid w:val="00651BCA"/>
    <w:rsid w:val="006534AE"/>
    <w:rsid w:val="00653748"/>
    <w:rsid w:val="006544FF"/>
    <w:rsid w:val="006605AA"/>
    <w:rsid w:val="006619AA"/>
    <w:rsid w:val="00662657"/>
    <w:rsid w:val="00665971"/>
    <w:rsid w:val="0066603B"/>
    <w:rsid w:val="00667A86"/>
    <w:rsid w:val="00672920"/>
    <w:rsid w:val="006816B9"/>
    <w:rsid w:val="00682609"/>
    <w:rsid w:val="006845B1"/>
    <w:rsid w:val="00684833"/>
    <w:rsid w:val="00684C51"/>
    <w:rsid w:val="00685A05"/>
    <w:rsid w:val="00691371"/>
    <w:rsid w:val="0069137C"/>
    <w:rsid w:val="0069178C"/>
    <w:rsid w:val="00693AEA"/>
    <w:rsid w:val="0069423B"/>
    <w:rsid w:val="00694932"/>
    <w:rsid w:val="00694B7C"/>
    <w:rsid w:val="00697D01"/>
    <w:rsid w:val="006A0EB6"/>
    <w:rsid w:val="006A17BA"/>
    <w:rsid w:val="006A2D93"/>
    <w:rsid w:val="006B4E5E"/>
    <w:rsid w:val="006C4648"/>
    <w:rsid w:val="006C6C45"/>
    <w:rsid w:val="006C718C"/>
    <w:rsid w:val="006D0221"/>
    <w:rsid w:val="006D1C4B"/>
    <w:rsid w:val="006D23EE"/>
    <w:rsid w:val="006D3CD3"/>
    <w:rsid w:val="006D4FB6"/>
    <w:rsid w:val="006D6EC7"/>
    <w:rsid w:val="006E316F"/>
    <w:rsid w:val="006E4E4C"/>
    <w:rsid w:val="006E70D9"/>
    <w:rsid w:val="006E7A95"/>
    <w:rsid w:val="00700573"/>
    <w:rsid w:val="007012B8"/>
    <w:rsid w:val="0070481F"/>
    <w:rsid w:val="0070615B"/>
    <w:rsid w:val="007101F7"/>
    <w:rsid w:val="00710637"/>
    <w:rsid w:val="00711348"/>
    <w:rsid w:val="00711A99"/>
    <w:rsid w:val="007124ED"/>
    <w:rsid w:val="00720055"/>
    <w:rsid w:val="00724A5E"/>
    <w:rsid w:val="00724CC3"/>
    <w:rsid w:val="007251FF"/>
    <w:rsid w:val="00725A10"/>
    <w:rsid w:val="0072698F"/>
    <w:rsid w:val="00727BA0"/>
    <w:rsid w:val="00730DA3"/>
    <w:rsid w:val="00733139"/>
    <w:rsid w:val="00733A38"/>
    <w:rsid w:val="007342D0"/>
    <w:rsid w:val="00735D97"/>
    <w:rsid w:val="00744C3B"/>
    <w:rsid w:val="00744E59"/>
    <w:rsid w:val="00744EBF"/>
    <w:rsid w:val="0074537E"/>
    <w:rsid w:val="00745633"/>
    <w:rsid w:val="00746FCB"/>
    <w:rsid w:val="00752E1A"/>
    <w:rsid w:val="007540B5"/>
    <w:rsid w:val="0075433D"/>
    <w:rsid w:val="00763713"/>
    <w:rsid w:val="00766182"/>
    <w:rsid w:val="00773946"/>
    <w:rsid w:val="00773D20"/>
    <w:rsid w:val="00775E7C"/>
    <w:rsid w:val="00776C2D"/>
    <w:rsid w:val="00780D3C"/>
    <w:rsid w:val="00785504"/>
    <w:rsid w:val="00786E3E"/>
    <w:rsid w:val="0079488D"/>
    <w:rsid w:val="007A0DA2"/>
    <w:rsid w:val="007A37F7"/>
    <w:rsid w:val="007A387E"/>
    <w:rsid w:val="007A397C"/>
    <w:rsid w:val="007A3ED6"/>
    <w:rsid w:val="007A5396"/>
    <w:rsid w:val="007B2789"/>
    <w:rsid w:val="007C00CF"/>
    <w:rsid w:val="007C6B38"/>
    <w:rsid w:val="007D0094"/>
    <w:rsid w:val="007D19DC"/>
    <w:rsid w:val="007E0A68"/>
    <w:rsid w:val="007E0C1D"/>
    <w:rsid w:val="007E0CAD"/>
    <w:rsid w:val="007E1429"/>
    <w:rsid w:val="007E4674"/>
    <w:rsid w:val="007E6993"/>
    <w:rsid w:val="007F3299"/>
    <w:rsid w:val="007F48F7"/>
    <w:rsid w:val="007F5E5D"/>
    <w:rsid w:val="007F670A"/>
    <w:rsid w:val="007F7289"/>
    <w:rsid w:val="008000CA"/>
    <w:rsid w:val="0080104A"/>
    <w:rsid w:val="00813A2D"/>
    <w:rsid w:val="0081546B"/>
    <w:rsid w:val="00815956"/>
    <w:rsid w:val="00815D9D"/>
    <w:rsid w:val="00817017"/>
    <w:rsid w:val="0081769E"/>
    <w:rsid w:val="008176ED"/>
    <w:rsid w:val="0082616B"/>
    <w:rsid w:val="0083361C"/>
    <w:rsid w:val="0084036C"/>
    <w:rsid w:val="00846B69"/>
    <w:rsid w:val="00847B8D"/>
    <w:rsid w:val="00854A9A"/>
    <w:rsid w:val="00855DBC"/>
    <w:rsid w:val="008620A6"/>
    <w:rsid w:val="00862D46"/>
    <w:rsid w:val="0086513C"/>
    <w:rsid w:val="00867522"/>
    <w:rsid w:val="0086796F"/>
    <w:rsid w:val="00871CA3"/>
    <w:rsid w:val="008735CD"/>
    <w:rsid w:val="00873B97"/>
    <w:rsid w:val="008745F9"/>
    <w:rsid w:val="00874C4E"/>
    <w:rsid w:val="00877FCE"/>
    <w:rsid w:val="00881225"/>
    <w:rsid w:val="00882AD6"/>
    <w:rsid w:val="00883906"/>
    <w:rsid w:val="00887815"/>
    <w:rsid w:val="00890D86"/>
    <w:rsid w:val="008919F2"/>
    <w:rsid w:val="00891FBD"/>
    <w:rsid w:val="008924FA"/>
    <w:rsid w:val="00895231"/>
    <w:rsid w:val="008A03D9"/>
    <w:rsid w:val="008A31C2"/>
    <w:rsid w:val="008A3A85"/>
    <w:rsid w:val="008A60F5"/>
    <w:rsid w:val="008A7D0F"/>
    <w:rsid w:val="008B02B2"/>
    <w:rsid w:val="008B0E28"/>
    <w:rsid w:val="008B1257"/>
    <w:rsid w:val="008B3AB0"/>
    <w:rsid w:val="008B563A"/>
    <w:rsid w:val="008C2351"/>
    <w:rsid w:val="008C2D8D"/>
    <w:rsid w:val="008C4E6A"/>
    <w:rsid w:val="008D096F"/>
    <w:rsid w:val="008D0C14"/>
    <w:rsid w:val="008D1C43"/>
    <w:rsid w:val="008D3266"/>
    <w:rsid w:val="008D62D6"/>
    <w:rsid w:val="008D66E6"/>
    <w:rsid w:val="008E0E71"/>
    <w:rsid w:val="008E12AD"/>
    <w:rsid w:val="008E56A0"/>
    <w:rsid w:val="008E5976"/>
    <w:rsid w:val="008E7509"/>
    <w:rsid w:val="008F01C5"/>
    <w:rsid w:val="008F2413"/>
    <w:rsid w:val="008F3519"/>
    <w:rsid w:val="008F5A1B"/>
    <w:rsid w:val="008F5E93"/>
    <w:rsid w:val="00902D4C"/>
    <w:rsid w:val="009049C7"/>
    <w:rsid w:val="009061EE"/>
    <w:rsid w:val="009073A8"/>
    <w:rsid w:val="00910DD7"/>
    <w:rsid w:val="00912C21"/>
    <w:rsid w:val="009130D8"/>
    <w:rsid w:val="009144AC"/>
    <w:rsid w:val="009179B8"/>
    <w:rsid w:val="00920A97"/>
    <w:rsid w:val="009229B6"/>
    <w:rsid w:val="00923D3A"/>
    <w:rsid w:val="00924A34"/>
    <w:rsid w:val="00926327"/>
    <w:rsid w:val="009302AC"/>
    <w:rsid w:val="009419CB"/>
    <w:rsid w:val="00944DFF"/>
    <w:rsid w:val="00945F52"/>
    <w:rsid w:val="00946F6C"/>
    <w:rsid w:val="00947711"/>
    <w:rsid w:val="00951E16"/>
    <w:rsid w:val="00951ED8"/>
    <w:rsid w:val="0095793F"/>
    <w:rsid w:val="00960778"/>
    <w:rsid w:val="00964BC3"/>
    <w:rsid w:val="00965BB0"/>
    <w:rsid w:val="0097049C"/>
    <w:rsid w:val="00974DDA"/>
    <w:rsid w:val="00974E89"/>
    <w:rsid w:val="00974F26"/>
    <w:rsid w:val="00977629"/>
    <w:rsid w:val="00982142"/>
    <w:rsid w:val="0098631C"/>
    <w:rsid w:val="009877EC"/>
    <w:rsid w:val="00990525"/>
    <w:rsid w:val="00991CB0"/>
    <w:rsid w:val="0099507C"/>
    <w:rsid w:val="0099696B"/>
    <w:rsid w:val="009A102C"/>
    <w:rsid w:val="009A18D8"/>
    <w:rsid w:val="009A5092"/>
    <w:rsid w:val="009A5ABC"/>
    <w:rsid w:val="009B0D06"/>
    <w:rsid w:val="009B56BC"/>
    <w:rsid w:val="009B6086"/>
    <w:rsid w:val="009C3B02"/>
    <w:rsid w:val="009C4C61"/>
    <w:rsid w:val="009C5048"/>
    <w:rsid w:val="009C5EB9"/>
    <w:rsid w:val="009D217F"/>
    <w:rsid w:val="009D291A"/>
    <w:rsid w:val="009D5BA8"/>
    <w:rsid w:val="009E152A"/>
    <w:rsid w:val="009E2107"/>
    <w:rsid w:val="009E31CE"/>
    <w:rsid w:val="009F4090"/>
    <w:rsid w:val="00A01A8C"/>
    <w:rsid w:val="00A03099"/>
    <w:rsid w:val="00A037D3"/>
    <w:rsid w:val="00A03AEB"/>
    <w:rsid w:val="00A03F2C"/>
    <w:rsid w:val="00A0626F"/>
    <w:rsid w:val="00A12180"/>
    <w:rsid w:val="00A128FC"/>
    <w:rsid w:val="00A12EF0"/>
    <w:rsid w:val="00A1499F"/>
    <w:rsid w:val="00A17A30"/>
    <w:rsid w:val="00A20744"/>
    <w:rsid w:val="00A231AB"/>
    <w:rsid w:val="00A2409A"/>
    <w:rsid w:val="00A3564A"/>
    <w:rsid w:val="00A35F1D"/>
    <w:rsid w:val="00A36270"/>
    <w:rsid w:val="00A36342"/>
    <w:rsid w:val="00A364F8"/>
    <w:rsid w:val="00A3701B"/>
    <w:rsid w:val="00A37317"/>
    <w:rsid w:val="00A469C0"/>
    <w:rsid w:val="00A47957"/>
    <w:rsid w:val="00A47BD2"/>
    <w:rsid w:val="00A53F2E"/>
    <w:rsid w:val="00A61430"/>
    <w:rsid w:val="00A64345"/>
    <w:rsid w:val="00A72ADD"/>
    <w:rsid w:val="00A7576D"/>
    <w:rsid w:val="00A759F2"/>
    <w:rsid w:val="00A76B2B"/>
    <w:rsid w:val="00A77C53"/>
    <w:rsid w:val="00A825EA"/>
    <w:rsid w:val="00A82AFB"/>
    <w:rsid w:val="00A83E0C"/>
    <w:rsid w:val="00A844DD"/>
    <w:rsid w:val="00A86CA7"/>
    <w:rsid w:val="00A94E3D"/>
    <w:rsid w:val="00A95B20"/>
    <w:rsid w:val="00A961E3"/>
    <w:rsid w:val="00AA00F1"/>
    <w:rsid w:val="00AA188E"/>
    <w:rsid w:val="00AA208E"/>
    <w:rsid w:val="00AA234B"/>
    <w:rsid w:val="00AA4EDA"/>
    <w:rsid w:val="00AB78C9"/>
    <w:rsid w:val="00AC246B"/>
    <w:rsid w:val="00AC2F34"/>
    <w:rsid w:val="00AD0F7A"/>
    <w:rsid w:val="00AD2ED9"/>
    <w:rsid w:val="00AD4A82"/>
    <w:rsid w:val="00AD601B"/>
    <w:rsid w:val="00AE1F7F"/>
    <w:rsid w:val="00AF0240"/>
    <w:rsid w:val="00AF1967"/>
    <w:rsid w:val="00AF2AB8"/>
    <w:rsid w:val="00AF33BB"/>
    <w:rsid w:val="00AF3935"/>
    <w:rsid w:val="00AF5F5D"/>
    <w:rsid w:val="00AF703D"/>
    <w:rsid w:val="00AF75CA"/>
    <w:rsid w:val="00B017CD"/>
    <w:rsid w:val="00B025CA"/>
    <w:rsid w:val="00B04D21"/>
    <w:rsid w:val="00B05287"/>
    <w:rsid w:val="00B06302"/>
    <w:rsid w:val="00B10B54"/>
    <w:rsid w:val="00B11D81"/>
    <w:rsid w:val="00B1450E"/>
    <w:rsid w:val="00B1589E"/>
    <w:rsid w:val="00B17856"/>
    <w:rsid w:val="00B17CD6"/>
    <w:rsid w:val="00B21FA8"/>
    <w:rsid w:val="00B227BF"/>
    <w:rsid w:val="00B25D29"/>
    <w:rsid w:val="00B25F0B"/>
    <w:rsid w:val="00B33243"/>
    <w:rsid w:val="00B33333"/>
    <w:rsid w:val="00B37BBC"/>
    <w:rsid w:val="00B413C5"/>
    <w:rsid w:val="00B43A5D"/>
    <w:rsid w:val="00B53DCD"/>
    <w:rsid w:val="00B53F7D"/>
    <w:rsid w:val="00B63C3C"/>
    <w:rsid w:val="00B653FC"/>
    <w:rsid w:val="00B65D4C"/>
    <w:rsid w:val="00B71974"/>
    <w:rsid w:val="00B720A3"/>
    <w:rsid w:val="00B7213F"/>
    <w:rsid w:val="00B73732"/>
    <w:rsid w:val="00B7418C"/>
    <w:rsid w:val="00B7549D"/>
    <w:rsid w:val="00B830D5"/>
    <w:rsid w:val="00B9752B"/>
    <w:rsid w:val="00BA0268"/>
    <w:rsid w:val="00BA1B20"/>
    <w:rsid w:val="00BA285C"/>
    <w:rsid w:val="00BA2FC1"/>
    <w:rsid w:val="00BA4208"/>
    <w:rsid w:val="00BB094E"/>
    <w:rsid w:val="00BB1591"/>
    <w:rsid w:val="00BB231A"/>
    <w:rsid w:val="00BB2E6E"/>
    <w:rsid w:val="00BB2EBF"/>
    <w:rsid w:val="00BB4D14"/>
    <w:rsid w:val="00BB6158"/>
    <w:rsid w:val="00BB7EB4"/>
    <w:rsid w:val="00BC0235"/>
    <w:rsid w:val="00BC0534"/>
    <w:rsid w:val="00BC5ADB"/>
    <w:rsid w:val="00BC7838"/>
    <w:rsid w:val="00BD0896"/>
    <w:rsid w:val="00BD1596"/>
    <w:rsid w:val="00BE4FD0"/>
    <w:rsid w:val="00BE62F7"/>
    <w:rsid w:val="00BE6F0D"/>
    <w:rsid w:val="00BE7B9F"/>
    <w:rsid w:val="00BF05E8"/>
    <w:rsid w:val="00BF1028"/>
    <w:rsid w:val="00BF130D"/>
    <w:rsid w:val="00BF2573"/>
    <w:rsid w:val="00BF3AC7"/>
    <w:rsid w:val="00BF3F8E"/>
    <w:rsid w:val="00BF6738"/>
    <w:rsid w:val="00C07019"/>
    <w:rsid w:val="00C11792"/>
    <w:rsid w:val="00C15CBB"/>
    <w:rsid w:val="00C16C0A"/>
    <w:rsid w:val="00C16F3F"/>
    <w:rsid w:val="00C20D8B"/>
    <w:rsid w:val="00C21360"/>
    <w:rsid w:val="00C23D85"/>
    <w:rsid w:val="00C27F70"/>
    <w:rsid w:val="00C405C9"/>
    <w:rsid w:val="00C40FF3"/>
    <w:rsid w:val="00C449B3"/>
    <w:rsid w:val="00C44AB4"/>
    <w:rsid w:val="00C47315"/>
    <w:rsid w:val="00C535A5"/>
    <w:rsid w:val="00C53C69"/>
    <w:rsid w:val="00C56942"/>
    <w:rsid w:val="00C6226D"/>
    <w:rsid w:val="00C64A8B"/>
    <w:rsid w:val="00C66D17"/>
    <w:rsid w:val="00C7122C"/>
    <w:rsid w:val="00C718BA"/>
    <w:rsid w:val="00C722F6"/>
    <w:rsid w:val="00C72398"/>
    <w:rsid w:val="00C74290"/>
    <w:rsid w:val="00C75DC6"/>
    <w:rsid w:val="00C83533"/>
    <w:rsid w:val="00C91FAF"/>
    <w:rsid w:val="00C92918"/>
    <w:rsid w:val="00C93310"/>
    <w:rsid w:val="00C950CD"/>
    <w:rsid w:val="00C959B8"/>
    <w:rsid w:val="00C95F54"/>
    <w:rsid w:val="00C95FAD"/>
    <w:rsid w:val="00C97A8F"/>
    <w:rsid w:val="00CA0B4D"/>
    <w:rsid w:val="00CA5093"/>
    <w:rsid w:val="00CA5ADE"/>
    <w:rsid w:val="00CB2C00"/>
    <w:rsid w:val="00CB7D5D"/>
    <w:rsid w:val="00CC22FD"/>
    <w:rsid w:val="00CC36F2"/>
    <w:rsid w:val="00CC515F"/>
    <w:rsid w:val="00CC7092"/>
    <w:rsid w:val="00CC79DA"/>
    <w:rsid w:val="00CD25C0"/>
    <w:rsid w:val="00CD2EBC"/>
    <w:rsid w:val="00CD32A1"/>
    <w:rsid w:val="00CD39A9"/>
    <w:rsid w:val="00CE0613"/>
    <w:rsid w:val="00CE0D20"/>
    <w:rsid w:val="00CE201D"/>
    <w:rsid w:val="00CE447A"/>
    <w:rsid w:val="00CF24DE"/>
    <w:rsid w:val="00CF5E39"/>
    <w:rsid w:val="00CF6F0E"/>
    <w:rsid w:val="00D00A87"/>
    <w:rsid w:val="00D00D68"/>
    <w:rsid w:val="00D0546D"/>
    <w:rsid w:val="00D10060"/>
    <w:rsid w:val="00D12177"/>
    <w:rsid w:val="00D12EBC"/>
    <w:rsid w:val="00D15856"/>
    <w:rsid w:val="00D1754A"/>
    <w:rsid w:val="00D24C0C"/>
    <w:rsid w:val="00D265AC"/>
    <w:rsid w:val="00D32082"/>
    <w:rsid w:val="00D3208A"/>
    <w:rsid w:val="00D34718"/>
    <w:rsid w:val="00D37BE2"/>
    <w:rsid w:val="00D41A54"/>
    <w:rsid w:val="00D442FE"/>
    <w:rsid w:val="00D46DDB"/>
    <w:rsid w:val="00D47BC7"/>
    <w:rsid w:val="00D53722"/>
    <w:rsid w:val="00D55512"/>
    <w:rsid w:val="00D621E9"/>
    <w:rsid w:val="00D676C3"/>
    <w:rsid w:val="00D676CE"/>
    <w:rsid w:val="00D7072B"/>
    <w:rsid w:val="00D70E47"/>
    <w:rsid w:val="00D720E8"/>
    <w:rsid w:val="00D802C7"/>
    <w:rsid w:val="00D826C9"/>
    <w:rsid w:val="00D83503"/>
    <w:rsid w:val="00D85191"/>
    <w:rsid w:val="00D85FF3"/>
    <w:rsid w:val="00D91530"/>
    <w:rsid w:val="00D94BBE"/>
    <w:rsid w:val="00D96E0F"/>
    <w:rsid w:val="00DA0DF5"/>
    <w:rsid w:val="00DA165D"/>
    <w:rsid w:val="00DA1ACF"/>
    <w:rsid w:val="00DA3CBE"/>
    <w:rsid w:val="00DA4654"/>
    <w:rsid w:val="00DA4EFA"/>
    <w:rsid w:val="00DA7ED7"/>
    <w:rsid w:val="00DB444F"/>
    <w:rsid w:val="00DB60B6"/>
    <w:rsid w:val="00DB6A52"/>
    <w:rsid w:val="00DC3D28"/>
    <w:rsid w:val="00DC50ED"/>
    <w:rsid w:val="00DC63DF"/>
    <w:rsid w:val="00DD03E9"/>
    <w:rsid w:val="00DD680A"/>
    <w:rsid w:val="00DE4FEA"/>
    <w:rsid w:val="00DE5C08"/>
    <w:rsid w:val="00DF1B7F"/>
    <w:rsid w:val="00DF62C6"/>
    <w:rsid w:val="00DF630F"/>
    <w:rsid w:val="00DF65BF"/>
    <w:rsid w:val="00E10756"/>
    <w:rsid w:val="00E12697"/>
    <w:rsid w:val="00E1269C"/>
    <w:rsid w:val="00E20396"/>
    <w:rsid w:val="00E23BE6"/>
    <w:rsid w:val="00E26429"/>
    <w:rsid w:val="00E276AB"/>
    <w:rsid w:val="00E31F27"/>
    <w:rsid w:val="00E3512B"/>
    <w:rsid w:val="00E40132"/>
    <w:rsid w:val="00E40F6D"/>
    <w:rsid w:val="00E42D65"/>
    <w:rsid w:val="00E44884"/>
    <w:rsid w:val="00E44E0B"/>
    <w:rsid w:val="00E47A9A"/>
    <w:rsid w:val="00E525F2"/>
    <w:rsid w:val="00E53C63"/>
    <w:rsid w:val="00E65B26"/>
    <w:rsid w:val="00E707D0"/>
    <w:rsid w:val="00E72168"/>
    <w:rsid w:val="00E76F8A"/>
    <w:rsid w:val="00E81C2B"/>
    <w:rsid w:val="00E86DB6"/>
    <w:rsid w:val="00E91D0B"/>
    <w:rsid w:val="00E93B29"/>
    <w:rsid w:val="00E94682"/>
    <w:rsid w:val="00E94703"/>
    <w:rsid w:val="00E955D6"/>
    <w:rsid w:val="00EA0393"/>
    <w:rsid w:val="00EA33A3"/>
    <w:rsid w:val="00EA4D67"/>
    <w:rsid w:val="00EA4FA8"/>
    <w:rsid w:val="00EA5850"/>
    <w:rsid w:val="00EA675B"/>
    <w:rsid w:val="00EB38FD"/>
    <w:rsid w:val="00EB3E3C"/>
    <w:rsid w:val="00EB3F84"/>
    <w:rsid w:val="00EB52DA"/>
    <w:rsid w:val="00EB6C0D"/>
    <w:rsid w:val="00EB73C8"/>
    <w:rsid w:val="00EC4086"/>
    <w:rsid w:val="00EC49B1"/>
    <w:rsid w:val="00EC643F"/>
    <w:rsid w:val="00EC682D"/>
    <w:rsid w:val="00ED07C5"/>
    <w:rsid w:val="00ED1E59"/>
    <w:rsid w:val="00ED2DA9"/>
    <w:rsid w:val="00ED4FE9"/>
    <w:rsid w:val="00EE5FFA"/>
    <w:rsid w:val="00EE7A6E"/>
    <w:rsid w:val="00EF04E0"/>
    <w:rsid w:val="00EF3516"/>
    <w:rsid w:val="00EF597F"/>
    <w:rsid w:val="00EF65DA"/>
    <w:rsid w:val="00F01973"/>
    <w:rsid w:val="00F02045"/>
    <w:rsid w:val="00F0247E"/>
    <w:rsid w:val="00F027EA"/>
    <w:rsid w:val="00F02A12"/>
    <w:rsid w:val="00F1349F"/>
    <w:rsid w:val="00F15AB6"/>
    <w:rsid w:val="00F209A5"/>
    <w:rsid w:val="00F22022"/>
    <w:rsid w:val="00F23308"/>
    <w:rsid w:val="00F24868"/>
    <w:rsid w:val="00F251DC"/>
    <w:rsid w:val="00F41EE8"/>
    <w:rsid w:val="00F42966"/>
    <w:rsid w:val="00F42FA6"/>
    <w:rsid w:val="00F43E5F"/>
    <w:rsid w:val="00F4417D"/>
    <w:rsid w:val="00F44D1C"/>
    <w:rsid w:val="00F476E8"/>
    <w:rsid w:val="00F5636C"/>
    <w:rsid w:val="00F6235F"/>
    <w:rsid w:val="00F628D8"/>
    <w:rsid w:val="00F65AA8"/>
    <w:rsid w:val="00F70DCF"/>
    <w:rsid w:val="00F70E79"/>
    <w:rsid w:val="00F71187"/>
    <w:rsid w:val="00F71377"/>
    <w:rsid w:val="00F76A64"/>
    <w:rsid w:val="00F800A5"/>
    <w:rsid w:val="00F80D28"/>
    <w:rsid w:val="00F8198E"/>
    <w:rsid w:val="00F82CB9"/>
    <w:rsid w:val="00FA0E11"/>
    <w:rsid w:val="00FA369F"/>
    <w:rsid w:val="00FA3918"/>
    <w:rsid w:val="00FA4E4D"/>
    <w:rsid w:val="00FA68E3"/>
    <w:rsid w:val="00FA7298"/>
    <w:rsid w:val="00FA74FA"/>
    <w:rsid w:val="00FA7BE3"/>
    <w:rsid w:val="00FB0553"/>
    <w:rsid w:val="00FB2DCE"/>
    <w:rsid w:val="00FB583F"/>
    <w:rsid w:val="00FB753D"/>
    <w:rsid w:val="00FB7C7E"/>
    <w:rsid w:val="00FC175E"/>
    <w:rsid w:val="00FC66D8"/>
    <w:rsid w:val="00FD0276"/>
    <w:rsid w:val="00FD0549"/>
    <w:rsid w:val="00FD608D"/>
    <w:rsid w:val="00FE04E8"/>
    <w:rsid w:val="00FE68AF"/>
    <w:rsid w:val="00FE7552"/>
    <w:rsid w:val="00FF0313"/>
    <w:rsid w:val="00FF3F25"/>
    <w:rsid w:val="00FF44B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29F0EFE"/>
  <w15:chartTrackingRefBased/>
  <w15:docId w15:val="{2CD4F757-EC75-430D-81D2-9F1B35D6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6B9"/>
    <w:pPr>
      <w:spacing w:after="120"/>
      <w:jc w:val="both"/>
    </w:pPr>
    <w:rPr>
      <w:rFonts w:ascii="Calibri" w:eastAsia="Calibri" w:hAnsi="Calibri"/>
      <w:sz w:val="22"/>
      <w:szCs w:val="22"/>
      <w:lang w:eastAsia="zh-CN"/>
    </w:rPr>
  </w:style>
  <w:style w:type="paragraph" w:styleId="Heading1">
    <w:name w:val="heading 1"/>
    <w:basedOn w:val="Normal"/>
    <w:next w:val="Normal"/>
    <w:qFormat/>
    <w:rsid w:val="00120620"/>
    <w:pPr>
      <w:jc w:val="left"/>
      <w:outlineLvl w:val="0"/>
    </w:pPr>
    <w:rPr>
      <w:b/>
      <w:bCs/>
      <w:sz w:val="24"/>
      <w:szCs w:val="24"/>
    </w:rPr>
  </w:style>
  <w:style w:type="paragraph" w:styleId="Heading2">
    <w:name w:val="heading 2"/>
    <w:basedOn w:val="Heading1"/>
    <w:next w:val="Normal"/>
    <w:qFormat/>
    <w:rsid w:val="00AD0F7A"/>
    <w:pPr>
      <w:keepNext/>
      <w:spacing w:before="240"/>
      <w:outlineLvl w:val="1"/>
    </w:pPr>
  </w:style>
  <w:style w:type="paragraph" w:styleId="Heading3">
    <w:name w:val="heading 3"/>
    <w:basedOn w:val="Normal"/>
    <w:next w:val="Normal"/>
    <w:qFormat/>
    <w:rsid w:val="00AE1F7F"/>
    <w:pPr>
      <w:numPr>
        <w:ilvl w:val="2"/>
        <w:numId w:val="2"/>
      </w:numPr>
      <w:outlineLvl w:val="2"/>
    </w:pPr>
    <w:rPr>
      <w:b/>
      <w:bCs/>
      <w:sz w:val="24"/>
      <w:szCs w:val="24"/>
    </w:rPr>
  </w:style>
  <w:style w:type="paragraph" w:styleId="Heading4">
    <w:name w:val="heading 4"/>
    <w:basedOn w:val="Heading3"/>
    <w:next w:val="Normal"/>
    <w:qFormat/>
    <w:rsid w:val="00624D42"/>
    <w:pPr>
      <w:spacing w:before="240" w:after="0"/>
      <w:outlineLvl w:val="3"/>
    </w:pPr>
    <w:rPr>
      <w:sz w:val="22"/>
      <w:szCs w:val="22"/>
    </w:rPr>
  </w:style>
  <w:style w:type="paragraph" w:styleId="Heading5">
    <w:name w:val="heading 5"/>
    <w:basedOn w:val="Heading4"/>
    <w:next w:val="Normal"/>
    <w:qFormat/>
    <w:rsid w:val="00AE1F7F"/>
    <w:pPr>
      <w:outlineLvl w:val="4"/>
    </w:pPr>
  </w:style>
  <w:style w:type="paragraph" w:styleId="Heading6">
    <w:name w:val="heading 6"/>
    <w:basedOn w:val="Normal"/>
    <w:next w:val="Normal"/>
    <w:qFormat/>
    <w:pPr>
      <w:numPr>
        <w:ilvl w:val="5"/>
        <w:numId w:val="1"/>
      </w:numPr>
      <w:spacing w:before="240" w:after="60" w:line="240" w:lineRule="auto"/>
      <w:outlineLvl w:val="5"/>
    </w:pPr>
    <w:rPr>
      <w:rFonts w:ascii="Times New Roman" w:eastAsia="Times New Roman" w:hAnsi="Times New Roman"/>
      <w:b/>
      <w:bCs/>
      <w:lang w:val="x-none"/>
    </w:rPr>
  </w:style>
  <w:style w:type="paragraph" w:styleId="Heading7">
    <w:name w:val="heading 7"/>
    <w:basedOn w:val="Normal"/>
    <w:next w:val="Normal"/>
    <w:qFormat/>
    <w:pPr>
      <w:keepNext/>
      <w:numPr>
        <w:ilvl w:val="6"/>
        <w:numId w:val="1"/>
      </w:numPr>
      <w:spacing w:line="240" w:lineRule="auto"/>
      <w:outlineLvl w:val="6"/>
    </w:pPr>
    <w:rPr>
      <w:rFonts w:ascii="Arial" w:eastAsia="Times New Roman" w:hAnsi="Arial" w:cs="Arial"/>
      <w:sz w:val="28"/>
      <w:szCs w:val="28"/>
      <w:lang w:val="x-none"/>
    </w:rPr>
  </w:style>
  <w:style w:type="paragraph" w:styleId="Heading8">
    <w:name w:val="heading 8"/>
    <w:basedOn w:val="Normal"/>
    <w:next w:val="Normal"/>
    <w:qFormat/>
    <w:pPr>
      <w:numPr>
        <w:ilvl w:val="7"/>
        <w:numId w:val="1"/>
      </w:numPr>
      <w:spacing w:before="240" w:after="60" w:line="240" w:lineRule="auto"/>
      <w:outlineLvl w:val="7"/>
    </w:pPr>
    <w:rPr>
      <w:rFonts w:ascii="Times New Roman" w:eastAsia="Times New Roman" w:hAnsi="Times New Roman"/>
      <w:i/>
      <w:iCs/>
      <w:sz w:val="24"/>
      <w:szCs w:val="24"/>
      <w:lang w:val="x-none"/>
    </w:rPr>
  </w:style>
  <w:style w:type="paragraph" w:styleId="Heading9">
    <w:name w:val="heading 9"/>
    <w:basedOn w:val="Normal"/>
    <w:next w:val="Normal"/>
    <w:qFormat/>
    <w:rsid w:val="00E44E0B"/>
    <w:pPr>
      <w:spacing w:before="240"/>
      <w:outlineLvl w:val="8"/>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color w:val="auto"/>
      <w:sz w:val="24"/>
    </w:rPr>
  </w:style>
  <w:style w:type="character" w:customStyle="1" w:styleId="WW8Num2z0">
    <w:name w:val="WW8Num2z0"/>
    <w:rPr>
      <w:rFonts w:ascii="Symbol" w:hAnsi="Symbol" w:cs="Symbol"/>
      <w:color w:val="auto"/>
    </w:rPr>
  </w:style>
  <w:style w:type="character" w:customStyle="1" w:styleId="WW8Num3z0">
    <w:name w:val="WW8Num3z0"/>
    <w:rPr>
      <w:rFonts w:ascii="Symbol" w:hAnsi="Symbol" w:cs="Symbol"/>
      <w:color w:val="auto"/>
      <w:sz w:val="24"/>
    </w:rPr>
  </w:style>
  <w:style w:type="character" w:customStyle="1" w:styleId="WW8Num4z0">
    <w:name w:val="WW8Num4z0"/>
    <w:rPr>
      <w:rFonts w:ascii="Symbol" w:hAnsi="Symbol" w:cs="Symbol"/>
      <w:color w:val="auto"/>
      <w:sz w:val="24"/>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color w:val="auto"/>
    </w:rPr>
  </w:style>
  <w:style w:type="character" w:customStyle="1" w:styleId="WW8Num7z0">
    <w:name w:val="WW8Num7z0"/>
    <w:rPr>
      <w:rFonts w:ascii="Symbol" w:hAnsi="Symbol" w:cs="Symbol"/>
      <w:color w:val="auto"/>
    </w:rPr>
  </w:style>
  <w:style w:type="character" w:customStyle="1" w:styleId="WW8Num8z0">
    <w:name w:val="WW8Num8z0"/>
    <w:rPr>
      <w:rFonts w:ascii="Symbol" w:hAnsi="Symbol" w:cs="Symbol"/>
      <w:color w:val="auto"/>
      <w:sz w:val="24"/>
    </w:rPr>
  </w:style>
  <w:style w:type="character" w:customStyle="1" w:styleId="WW8Num9z0">
    <w:name w:val="WW8Num9z0"/>
    <w:rPr>
      <w:rFonts w:ascii="Symbol" w:hAnsi="Symbol" w:cs="Symbol"/>
      <w:color w:val="auto"/>
    </w:rPr>
  </w:style>
  <w:style w:type="character" w:customStyle="1" w:styleId="WW8Num10z0">
    <w:name w:val="WW8Num10z0"/>
    <w:rPr>
      <w:b w:val="0"/>
      <w:sz w:val="24"/>
    </w:rPr>
  </w:style>
  <w:style w:type="character" w:customStyle="1" w:styleId="WW8Num11z0">
    <w:name w:val="WW8Num11z0"/>
    <w:rPr>
      <w:rFonts w:ascii="Times New Roman" w:hAnsi="Times New Roman" w:cs="Times New Roman"/>
    </w:rPr>
  </w:style>
  <w:style w:type="character" w:styleId="Hyperlink">
    <w:name w:val="Hyperlink"/>
    <w:uiPriority w:val="99"/>
    <w:rPr>
      <w:color w:val="0000FF"/>
      <w:u w:val="single"/>
    </w:rPr>
  </w:style>
  <w:style w:type="character" w:customStyle="1" w:styleId="FooterChar">
    <w:name w:val="Footer Char"/>
    <w:rPr>
      <w:sz w:val="22"/>
      <w:szCs w:val="22"/>
    </w:rPr>
  </w:style>
  <w:style w:type="character" w:customStyle="1" w:styleId="BalloonTextChar">
    <w:name w:val="Balloon Text Char"/>
    <w:rPr>
      <w:rFonts w:ascii="Tahoma" w:hAnsi="Tahoma" w:cs="Tahoma"/>
      <w:sz w:val="16"/>
      <w:szCs w:val="16"/>
    </w:rPr>
  </w:style>
  <w:style w:type="character" w:customStyle="1" w:styleId="Heading2Char">
    <w:name w:val="Heading 2 Char"/>
    <w:rPr>
      <w:rFonts w:ascii="Arial" w:hAnsi="Arial" w:cs="Arial"/>
      <w:b/>
      <w:bCs/>
      <w:i/>
      <w:iCs/>
      <w:sz w:val="28"/>
      <w:szCs w:val="28"/>
    </w:rPr>
  </w:style>
  <w:style w:type="character" w:customStyle="1" w:styleId="Heading1Char">
    <w:name w:val="Heading 1 Char"/>
    <w:rPr>
      <w:rFonts w:ascii="Arial" w:eastAsia="Times New Roman" w:hAnsi="Arial" w:cs="Arial"/>
      <w:b/>
      <w:bCs/>
      <w:kern w:val="1"/>
      <w:sz w:val="32"/>
      <w:szCs w:val="32"/>
    </w:rPr>
  </w:style>
  <w:style w:type="character" w:customStyle="1" w:styleId="Heading2Char1">
    <w:name w:val="Heading 2 Char1"/>
    <w:rPr>
      <w:rFonts w:ascii="Cambria" w:eastAsia="Times New Roman" w:hAnsi="Cambria" w:cs="Times New Roman"/>
      <w:b/>
      <w:bCs/>
      <w:i/>
      <w:iCs/>
      <w:sz w:val="28"/>
      <w:szCs w:val="28"/>
    </w:rPr>
  </w:style>
  <w:style w:type="character" w:customStyle="1" w:styleId="Heading3Char">
    <w:name w:val="Heading 3 Char"/>
    <w:rPr>
      <w:rFonts w:ascii="Arial" w:eastAsia="Times New Roman" w:hAnsi="Arial" w:cs="Arial"/>
      <w:b/>
      <w:bCs/>
      <w:sz w:val="26"/>
      <w:szCs w:val="26"/>
    </w:rPr>
  </w:style>
  <w:style w:type="character" w:customStyle="1" w:styleId="Heading4Char">
    <w:name w:val="Heading 4 Char"/>
    <w:rPr>
      <w:rFonts w:ascii="Times New Roman" w:eastAsia="Times New Roman" w:hAnsi="Times New Roman" w:cs="Times New Roman"/>
      <w:b/>
      <w:bCs/>
      <w:sz w:val="28"/>
      <w:szCs w:val="28"/>
    </w:rPr>
  </w:style>
  <w:style w:type="character" w:customStyle="1" w:styleId="Heading5Char">
    <w:name w:val="Heading 5 Char"/>
    <w:rPr>
      <w:rFonts w:ascii="Times New Roman" w:eastAsia="Times New Roman" w:hAnsi="Times New Roman" w:cs="Times New Roman"/>
      <w:b/>
      <w:bCs/>
      <w:i/>
      <w:iCs/>
      <w:sz w:val="26"/>
      <w:szCs w:val="26"/>
    </w:rPr>
  </w:style>
  <w:style w:type="character" w:customStyle="1" w:styleId="Heading6Char">
    <w:name w:val="Heading 6 Char"/>
    <w:rPr>
      <w:rFonts w:ascii="Times New Roman" w:eastAsia="Times New Roman" w:hAnsi="Times New Roman" w:cs="Times New Roman"/>
      <w:b/>
      <w:bCs/>
      <w:sz w:val="22"/>
      <w:szCs w:val="22"/>
    </w:rPr>
  </w:style>
  <w:style w:type="character" w:customStyle="1" w:styleId="Heading7Char">
    <w:name w:val="Heading 7 Char"/>
    <w:rPr>
      <w:rFonts w:ascii="Arial" w:eastAsia="Times New Roman" w:hAnsi="Arial" w:cs="Arial"/>
      <w:sz w:val="28"/>
      <w:szCs w:val="28"/>
    </w:rPr>
  </w:style>
  <w:style w:type="character" w:customStyle="1" w:styleId="Heading8Char">
    <w:name w:val="Heading 8 Char"/>
    <w:rPr>
      <w:rFonts w:ascii="Times New Roman" w:eastAsia="Times New Roman" w:hAnsi="Times New Roman" w:cs="Times New Roman"/>
      <w:i/>
      <w:iCs/>
      <w:sz w:val="24"/>
      <w:szCs w:val="24"/>
    </w:rPr>
  </w:style>
  <w:style w:type="character" w:customStyle="1" w:styleId="Heading9Char">
    <w:name w:val="Heading 9 Char"/>
    <w:rPr>
      <w:rFonts w:ascii="Arial" w:eastAsia="Times New Roman" w:hAnsi="Arial" w:cs="Arial"/>
      <w:sz w:val="22"/>
      <w:szCs w:val="22"/>
    </w:rPr>
  </w:style>
  <w:style w:type="character" w:styleId="FollowedHyperlink">
    <w:name w:val="FollowedHyperlink"/>
    <w:rPr>
      <w:color w:val="800080"/>
      <w:u w:val="single"/>
    </w:rPr>
  </w:style>
  <w:style w:type="paragraph" w:customStyle="1" w:styleId="Heading">
    <w:name w:val="Heading"/>
    <w:basedOn w:val="Normal"/>
    <w:next w:val="BodyText"/>
    <w:pPr>
      <w:keepNext/>
      <w:spacing w:before="240"/>
    </w:pPr>
    <w:rPr>
      <w:rFonts w:ascii="Liberation Sans" w:eastAsia="WenQuanYi Micro Hei" w:hAnsi="Liberation Sans" w:cs="Noto Sans"/>
      <w:sz w:val="28"/>
      <w:szCs w:val="28"/>
    </w:rPr>
  </w:style>
  <w:style w:type="paragraph" w:styleId="BodyText">
    <w:name w:val="Body Text"/>
    <w:basedOn w:val="Normal"/>
    <w:link w:val="BodyTextChar"/>
    <w:rsid w:val="001052ED"/>
    <w:rPr>
      <w:rFonts w:ascii="Consolas" w:eastAsia="Yu Gothic UI Light" w:hAnsi="Consolas" w:cs="Courier New"/>
      <w:noProof/>
    </w:rPr>
  </w:style>
  <w:style w:type="paragraph" w:styleId="List">
    <w:name w:val="List"/>
    <w:basedOn w:val="BodyText"/>
    <w:rPr>
      <w:rFonts w:cs="Noto Sans"/>
    </w:rPr>
  </w:style>
  <w:style w:type="paragraph" w:styleId="Caption">
    <w:name w:val="caption"/>
    <w:basedOn w:val="Normal"/>
    <w:qFormat/>
    <w:pPr>
      <w:suppressLineNumbers/>
      <w:spacing w:before="120"/>
    </w:pPr>
    <w:rPr>
      <w:rFonts w:cs="Noto Sans"/>
      <w:i/>
      <w:iCs/>
      <w:sz w:val="24"/>
      <w:szCs w:val="24"/>
    </w:rPr>
  </w:style>
  <w:style w:type="paragraph" w:customStyle="1" w:styleId="Index">
    <w:name w:val="Index"/>
    <w:basedOn w:val="Normal"/>
    <w:pPr>
      <w:suppressLineNumbers/>
    </w:pPr>
    <w:rPr>
      <w:rFonts w:cs="Noto Sans"/>
    </w:rPr>
  </w:style>
  <w:style w:type="paragraph" w:styleId="ListParagraph">
    <w:name w:val="List Paragraph"/>
    <w:basedOn w:val="Normal"/>
    <w:qFormat/>
    <w:rsid w:val="00552524"/>
    <w:pPr>
      <w:ind w:left="720"/>
    </w:pPr>
  </w:style>
  <w:style w:type="paragraph" w:styleId="Header">
    <w:name w:val="header"/>
    <w:basedOn w:val="Normal"/>
    <w:link w:val="HeaderChar"/>
    <w:pPr>
      <w:tabs>
        <w:tab w:val="center" w:pos="4153"/>
        <w:tab w:val="right" w:pos="8306"/>
      </w:tabs>
    </w:pPr>
  </w:style>
  <w:style w:type="paragraph" w:styleId="Footer">
    <w:name w:val="footer"/>
    <w:basedOn w:val="Normal"/>
    <w:pPr>
      <w:tabs>
        <w:tab w:val="center" w:pos="4153"/>
        <w:tab w:val="right" w:pos="8306"/>
      </w:tabs>
    </w:pPr>
    <w:rPr>
      <w:lang w:val="x-none"/>
    </w:rPr>
  </w:style>
  <w:style w:type="paragraph" w:styleId="BalloonText">
    <w:name w:val="Balloon Text"/>
    <w:basedOn w:val="Normal"/>
    <w:pPr>
      <w:spacing w:line="240" w:lineRule="auto"/>
    </w:pPr>
    <w:rPr>
      <w:rFonts w:ascii="Tahoma" w:hAnsi="Tahoma" w:cs="Tahoma"/>
      <w:sz w:val="16"/>
      <w:szCs w:val="16"/>
      <w:lang w:val="x-none"/>
    </w:rPr>
  </w:style>
  <w:style w:type="paragraph" w:styleId="DocumentMap">
    <w:name w:val="Document Map"/>
    <w:basedOn w:val="Normal"/>
    <w:pPr>
      <w:shd w:val="clear" w:color="auto" w:fill="000080"/>
    </w:pPr>
    <w:rPr>
      <w:rFonts w:ascii="Tahoma" w:hAnsi="Tahoma" w:cs="Tahoma"/>
      <w:sz w:val="20"/>
      <w:szCs w:val="20"/>
    </w:rPr>
  </w:style>
  <w:style w:type="paragraph" w:styleId="NoSpacing">
    <w:name w:val="No Spacing"/>
    <w:qFormat/>
    <w:pPr>
      <w:suppressAutoHyphens/>
    </w:pPr>
    <w:rPr>
      <w:rFonts w:ascii="Calibri" w:eastAsia="Calibri" w:hAnsi="Calibri"/>
      <w:sz w:val="22"/>
      <w:szCs w:val="22"/>
      <w:lang w:eastAsia="zh-CN"/>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59"/>
    <w:rsid w:val="00882A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07EE8"/>
    <w:pPr>
      <w:keepNext/>
      <w:keepLines/>
      <w:spacing w:before="240" w:line="259" w:lineRule="auto"/>
      <w:outlineLvl w:val="9"/>
    </w:pPr>
    <w:rPr>
      <w:rFonts w:asciiTheme="majorHAnsi" w:eastAsiaTheme="majorEastAsia" w:hAnsiTheme="majorHAnsi" w:cstheme="majorBidi"/>
      <w:b w:val="0"/>
      <w:bCs w:val="0"/>
      <w:color w:val="2E74B5" w:themeColor="accent1" w:themeShade="BF"/>
      <w:sz w:val="32"/>
      <w:szCs w:val="32"/>
      <w:lang w:val="en-US" w:eastAsia="en-US"/>
    </w:rPr>
  </w:style>
  <w:style w:type="paragraph" w:styleId="TOC1">
    <w:name w:val="toc 1"/>
    <w:basedOn w:val="Normal"/>
    <w:next w:val="Normal"/>
    <w:autoRedefine/>
    <w:uiPriority w:val="39"/>
    <w:unhideWhenUsed/>
    <w:rsid w:val="00CE0613"/>
    <w:pPr>
      <w:spacing w:after="100"/>
    </w:pPr>
    <w:rPr>
      <w:b/>
    </w:rPr>
  </w:style>
  <w:style w:type="paragraph" w:styleId="TOC2">
    <w:name w:val="toc 2"/>
    <w:basedOn w:val="Normal"/>
    <w:next w:val="Normal"/>
    <w:autoRedefine/>
    <w:uiPriority w:val="39"/>
    <w:unhideWhenUsed/>
    <w:rsid w:val="00207EE8"/>
    <w:pPr>
      <w:spacing w:after="100"/>
      <w:ind w:left="220"/>
    </w:pPr>
  </w:style>
  <w:style w:type="paragraph" w:styleId="TOC3">
    <w:name w:val="toc 3"/>
    <w:basedOn w:val="Normal"/>
    <w:next w:val="Normal"/>
    <w:autoRedefine/>
    <w:uiPriority w:val="39"/>
    <w:unhideWhenUsed/>
    <w:rsid w:val="00207EE8"/>
    <w:pPr>
      <w:spacing w:after="100"/>
      <w:ind w:left="440"/>
    </w:pPr>
  </w:style>
  <w:style w:type="paragraph" w:styleId="TOC9">
    <w:name w:val="toc 9"/>
    <w:basedOn w:val="Normal"/>
    <w:next w:val="Normal"/>
    <w:autoRedefine/>
    <w:uiPriority w:val="39"/>
    <w:unhideWhenUsed/>
    <w:rsid w:val="00437C98"/>
    <w:pPr>
      <w:spacing w:after="100"/>
      <w:ind w:left="1760"/>
    </w:pPr>
  </w:style>
  <w:style w:type="paragraph" w:styleId="TOC4">
    <w:name w:val="toc 4"/>
    <w:basedOn w:val="Normal"/>
    <w:next w:val="Normal"/>
    <w:autoRedefine/>
    <w:uiPriority w:val="39"/>
    <w:unhideWhenUsed/>
    <w:rsid w:val="00437C98"/>
    <w:pPr>
      <w:spacing w:after="100"/>
      <w:ind w:left="660"/>
    </w:pPr>
  </w:style>
  <w:style w:type="paragraph" w:customStyle="1" w:styleId="Section">
    <w:name w:val="Section"/>
    <w:qFormat/>
    <w:rsid w:val="00120620"/>
    <w:pPr>
      <w:spacing w:after="240"/>
      <w:jc w:val="center"/>
    </w:pPr>
    <w:rPr>
      <w:rFonts w:ascii="Calibri" w:eastAsia="Calibri" w:hAnsi="Calibri"/>
      <w:b/>
      <w:bCs/>
      <w:sz w:val="24"/>
      <w:szCs w:val="24"/>
      <w:lang w:eastAsia="zh-CN"/>
    </w:rPr>
  </w:style>
  <w:style w:type="paragraph" w:customStyle="1" w:styleId="Header4">
    <w:name w:val="Header 4"/>
    <w:next w:val="Normal"/>
    <w:qFormat/>
    <w:rsid w:val="00C16F3F"/>
    <w:pPr>
      <w:spacing w:before="240" w:after="120"/>
      <w:outlineLvl w:val="0"/>
    </w:pPr>
    <w:rPr>
      <w:rFonts w:ascii="Calibri" w:eastAsia="Calibri" w:hAnsi="Calibri"/>
      <w:b/>
      <w:bCs/>
      <w:sz w:val="24"/>
      <w:szCs w:val="24"/>
      <w:lang w:eastAsia="zh-CN"/>
    </w:rPr>
  </w:style>
  <w:style w:type="paragraph" w:customStyle="1" w:styleId="Header1">
    <w:name w:val="Header 1"/>
    <w:next w:val="Normal"/>
    <w:qFormat/>
    <w:rsid w:val="00606EEB"/>
    <w:pPr>
      <w:keepNext/>
      <w:numPr>
        <w:numId w:val="2"/>
      </w:numPr>
      <w:shd w:val="clear" w:color="auto" w:fill="D0CECE" w:themeFill="background2" w:themeFillShade="E6"/>
      <w:spacing w:after="240"/>
      <w:outlineLvl w:val="0"/>
    </w:pPr>
    <w:rPr>
      <w:rFonts w:ascii="Calibri" w:eastAsia="Calibri" w:hAnsi="Calibri"/>
      <w:b/>
      <w:bCs/>
      <w:sz w:val="28"/>
      <w:szCs w:val="28"/>
      <w:lang w:eastAsia="zh-CN"/>
    </w:rPr>
  </w:style>
  <w:style w:type="paragraph" w:customStyle="1" w:styleId="Header2">
    <w:name w:val="Header 2"/>
    <w:next w:val="Normal"/>
    <w:qFormat/>
    <w:rsid w:val="00606EEB"/>
    <w:pPr>
      <w:keepNext/>
      <w:keepLines/>
      <w:numPr>
        <w:ilvl w:val="1"/>
        <w:numId w:val="2"/>
      </w:numPr>
      <w:spacing w:before="240" w:after="120"/>
      <w:outlineLvl w:val="1"/>
    </w:pPr>
    <w:rPr>
      <w:rFonts w:ascii="Calibri" w:eastAsia="Calibri" w:hAnsi="Calibri"/>
      <w:b/>
      <w:bCs/>
      <w:sz w:val="24"/>
      <w:szCs w:val="24"/>
      <w:u w:val="single"/>
      <w:lang w:eastAsia="zh-CN"/>
    </w:rPr>
  </w:style>
  <w:style w:type="paragraph" w:customStyle="1" w:styleId="CodeinText">
    <w:name w:val="Code in Text"/>
    <w:basedOn w:val="Normal"/>
    <w:link w:val="CodeinTextChar"/>
    <w:qFormat/>
    <w:rsid w:val="00417F5D"/>
    <w:rPr>
      <w:rFonts w:ascii="Consolas" w:hAnsi="Consolas" w:cs="Courier New"/>
      <w:b/>
      <w:noProof/>
    </w:rPr>
  </w:style>
  <w:style w:type="character" w:styleId="PlaceholderText">
    <w:name w:val="Placeholder Text"/>
    <w:basedOn w:val="DefaultParagraphFont"/>
    <w:uiPriority w:val="99"/>
    <w:semiHidden/>
    <w:rsid w:val="00C718BA"/>
    <w:rPr>
      <w:color w:val="808080"/>
    </w:rPr>
  </w:style>
  <w:style w:type="character" w:customStyle="1" w:styleId="CodeinTextChar">
    <w:name w:val="Code in Text Char"/>
    <w:basedOn w:val="DefaultParagraphFont"/>
    <w:link w:val="CodeinText"/>
    <w:rsid w:val="00417F5D"/>
    <w:rPr>
      <w:rFonts w:ascii="Consolas" w:eastAsia="Calibri" w:hAnsi="Consolas" w:cs="Courier New"/>
      <w:b/>
      <w:noProof/>
      <w:sz w:val="22"/>
      <w:szCs w:val="22"/>
      <w:lang w:eastAsia="zh-CN"/>
    </w:rPr>
  </w:style>
  <w:style w:type="character" w:customStyle="1" w:styleId="BodyTextChar">
    <w:name w:val="Body Text Char"/>
    <w:basedOn w:val="DefaultParagraphFont"/>
    <w:link w:val="BodyText"/>
    <w:rsid w:val="001052ED"/>
    <w:rPr>
      <w:rFonts w:ascii="Consolas" w:eastAsia="Yu Gothic UI Light" w:hAnsi="Consolas" w:cs="Courier New"/>
      <w:noProof/>
      <w:sz w:val="22"/>
      <w:szCs w:val="22"/>
      <w:lang w:eastAsia="zh-CN"/>
    </w:rPr>
  </w:style>
  <w:style w:type="paragraph" w:customStyle="1" w:styleId="Header3">
    <w:name w:val="Header 3"/>
    <w:qFormat/>
    <w:rsid w:val="00C56942"/>
    <w:pPr>
      <w:shd w:val="clear" w:color="auto" w:fill="D0CECE" w:themeFill="background2" w:themeFillShade="E6"/>
      <w:spacing w:before="240" w:after="120"/>
      <w:outlineLvl w:val="0"/>
    </w:pPr>
    <w:rPr>
      <w:rFonts w:ascii="Calibri" w:eastAsia="Calibri" w:hAnsi="Calibri"/>
      <w:b/>
      <w:bCs/>
      <w:sz w:val="28"/>
      <w:szCs w:val="28"/>
      <w:lang w:eastAsia="zh-CN"/>
    </w:rPr>
  </w:style>
  <w:style w:type="character" w:customStyle="1" w:styleId="HeaderChar">
    <w:name w:val="Header Char"/>
    <w:basedOn w:val="DefaultParagraphFont"/>
    <w:link w:val="Header"/>
    <w:rsid w:val="00504B11"/>
    <w:rPr>
      <w:rFonts w:ascii="Calibri" w:eastAsia="Calibri" w:hAnsi="Calibri"/>
      <w:sz w:val="22"/>
      <w:szCs w:val="22"/>
      <w:lang w:eastAsia="zh-CN"/>
    </w:rPr>
  </w:style>
  <w:style w:type="character" w:styleId="PageNumber">
    <w:name w:val="page number"/>
    <w:basedOn w:val="DefaultParagraphFont"/>
    <w:rsid w:val="00504B11"/>
  </w:style>
  <w:style w:type="paragraph" w:styleId="HTMLPreformatted">
    <w:name w:val="HTML Preformatted"/>
    <w:basedOn w:val="Normal"/>
    <w:link w:val="HTMLPreformattedChar"/>
    <w:uiPriority w:val="99"/>
    <w:unhideWhenUsed/>
    <w:rsid w:val="00865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6513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800505">
      <w:bodyDiv w:val="1"/>
      <w:marLeft w:val="0"/>
      <w:marRight w:val="0"/>
      <w:marTop w:val="0"/>
      <w:marBottom w:val="0"/>
      <w:divBdr>
        <w:top w:val="none" w:sz="0" w:space="0" w:color="auto"/>
        <w:left w:val="none" w:sz="0" w:space="0" w:color="auto"/>
        <w:bottom w:val="none" w:sz="0" w:space="0" w:color="auto"/>
        <w:right w:val="none" w:sz="0" w:space="0" w:color="auto"/>
      </w:divBdr>
    </w:div>
    <w:div w:id="322852037">
      <w:bodyDiv w:val="1"/>
      <w:marLeft w:val="0"/>
      <w:marRight w:val="0"/>
      <w:marTop w:val="0"/>
      <w:marBottom w:val="0"/>
      <w:divBdr>
        <w:top w:val="none" w:sz="0" w:space="0" w:color="auto"/>
        <w:left w:val="none" w:sz="0" w:space="0" w:color="auto"/>
        <w:bottom w:val="none" w:sz="0" w:space="0" w:color="auto"/>
        <w:right w:val="none" w:sz="0" w:space="0" w:color="auto"/>
      </w:divBdr>
    </w:div>
    <w:div w:id="522741827">
      <w:bodyDiv w:val="1"/>
      <w:marLeft w:val="0"/>
      <w:marRight w:val="0"/>
      <w:marTop w:val="0"/>
      <w:marBottom w:val="0"/>
      <w:divBdr>
        <w:top w:val="none" w:sz="0" w:space="0" w:color="auto"/>
        <w:left w:val="none" w:sz="0" w:space="0" w:color="auto"/>
        <w:bottom w:val="none" w:sz="0" w:space="0" w:color="auto"/>
        <w:right w:val="none" w:sz="0" w:space="0" w:color="auto"/>
      </w:divBdr>
    </w:div>
    <w:div w:id="617176111">
      <w:bodyDiv w:val="1"/>
      <w:marLeft w:val="0"/>
      <w:marRight w:val="0"/>
      <w:marTop w:val="0"/>
      <w:marBottom w:val="0"/>
      <w:divBdr>
        <w:top w:val="none" w:sz="0" w:space="0" w:color="auto"/>
        <w:left w:val="none" w:sz="0" w:space="0" w:color="auto"/>
        <w:bottom w:val="none" w:sz="0" w:space="0" w:color="auto"/>
        <w:right w:val="none" w:sz="0" w:space="0" w:color="auto"/>
      </w:divBdr>
    </w:div>
    <w:div w:id="639843647">
      <w:bodyDiv w:val="1"/>
      <w:marLeft w:val="0"/>
      <w:marRight w:val="0"/>
      <w:marTop w:val="0"/>
      <w:marBottom w:val="0"/>
      <w:divBdr>
        <w:top w:val="none" w:sz="0" w:space="0" w:color="auto"/>
        <w:left w:val="none" w:sz="0" w:space="0" w:color="auto"/>
        <w:bottom w:val="none" w:sz="0" w:space="0" w:color="auto"/>
        <w:right w:val="none" w:sz="0" w:space="0" w:color="auto"/>
      </w:divBdr>
    </w:div>
    <w:div w:id="922303336">
      <w:bodyDiv w:val="1"/>
      <w:marLeft w:val="0"/>
      <w:marRight w:val="0"/>
      <w:marTop w:val="0"/>
      <w:marBottom w:val="0"/>
      <w:divBdr>
        <w:top w:val="none" w:sz="0" w:space="0" w:color="auto"/>
        <w:left w:val="none" w:sz="0" w:space="0" w:color="auto"/>
        <w:bottom w:val="none" w:sz="0" w:space="0" w:color="auto"/>
        <w:right w:val="none" w:sz="0" w:space="0" w:color="auto"/>
      </w:divBdr>
    </w:div>
    <w:div w:id="1853912982">
      <w:bodyDiv w:val="1"/>
      <w:marLeft w:val="0"/>
      <w:marRight w:val="0"/>
      <w:marTop w:val="0"/>
      <w:marBottom w:val="0"/>
      <w:divBdr>
        <w:top w:val="none" w:sz="0" w:space="0" w:color="auto"/>
        <w:left w:val="none" w:sz="0" w:space="0" w:color="auto"/>
        <w:bottom w:val="none" w:sz="0" w:space="0" w:color="auto"/>
        <w:right w:val="none" w:sz="0" w:space="0" w:color="auto"/>
      </w:divBdr>
    </w:div>
    <w:div w:id="188162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C5F19-9666-4371-95AF-8C5A4B8C9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Introduction to Negotiated Study and Study Skills</vt:lpstr>
    </vt:vector>
  </TitlesOfParts>
  <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Negotiated Study and Study Skills</dc:title>
  <dc:subject/>
  <dc:creator>rb22</dc:creator>
  <cp:keywords/>
  <dc:description/>
  <cp:lastModifiedBy>Raheem Mafas</cp:lastModifiedBy>
  <cp:revision>15</cp:revision>
  <cp:lastPrinted>2017-12-02T08:27:00Z</cp:lastPrinted>
  <dcterms:created xsi:type="dcterms:W3CDTF">2025-03-04T06:12:00Z</dcterms:created>
  <dcterms:modified xsi:type="dcterms:W3CDTF">2025-03-06T02:58:00Z</dcterms:modified>
</cp:coreProperties>
</file>